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F61A1" w14:textId="77777777" w:rsidR="008C2396" w:rsidRDefault="008C2396" w:rsidP="00081538">
      <w:pPr>
        <w:jc w:val="center"/>
        <w:rPr>
          <w:rFonts w:ascii="Arial" w:hAnsi="Arial" w:cs="Arial"/>
          <w:b/>
          <w:sz w:val="28"/>
          <w:szCs w:val="28"/>
        </w:rPr>
      </w:pPr>
    </w:p>
    <w:p w14:paraId="0A413E39"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03FCD74B" w14:textId="77777777" w:rsidR="008C2396" w:rsidRPr="008C2396" w:rsidRDefault="008C2396" w:rsidP="00081538">
      <w:pPr>
        <w:jc w:val="center"/>
        <w:rPr>
          <w:rFonts w:ascii="Arial" w:hAnsi="Arial" w:cs="Arial"/>
          <w:b/>
          <w:sz w:val="28"/>
          <w:szCs w:val="28"/>
        </w:rPr>
      </w:pPr>
    </w:p>
    <w:p w14:paraId="15DC0FC5" w14:textId="77777777" w:rsidR="00A461FC" w:rsidRPr="008C2396" w:rsidRDefault="00A461FC" w:rsidP="00B7008A">
      <w:pPr>
        <w:jc w:val="center"/>
        <w:rPr>
          <w:rFonts w:ascii="Arial" w:hAnsi="Arial" w:cs="Arial"/>
          <w:b/>
          <w:sz w:val="28"/>
          <w:szCs w:val="28"/>
        </w:rPr>
      </w:pPr>
    </w:p>
    <w:p w14:paraId="3655C2E5" w14:textId="77777777" w:rsidR="00081538" w:rsidRPr="00617FBD" w:rsidRDefault="002048DB">
      <w:pPr>
        <w:pStyle w:val="TO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00081538" w:rsidRPr="00617FBD">
          <w:rPr>
            <w:rStyle w:val="Hyperlink"/>
            <w:rFonts w:ascii="Arial" w:hAnsi="Arial" w:cs="Arial"/>
            <w:b w:val="0"/>
            <w:noProof/>
          </w:rPr>
          <w:t>1.</w:t>
        </w:r>
        <w:r w:rsidR="00081538" w:rsidRPr="00617FBD">
          <w:rPr>
            <w:rFonts w:ascii="Arial" w:hAnsi="Arial" w:cs="Arial"/>
            <w:b w:val="0"/>
            <w:noProof/>
            <w:sz w:val="22"/>
            <w:szCs w:val="22"/>
            <w:lang w:val="es-CO" w:eastAsia="es-CO"/>
          </w:rPr>
          <w:tab/>
        </w:r>
        <w:r w:rsidR="00081538" w:rsidRPr="00617FBD">
          <w:rPr>
            <w:rStyle w:val="Hyperlink"/>
            <w:rFonts w:ascii="Arial" w:hAnsi="Arial" w:cs="Arial"/>
            <w:b w:val="0"/>
            <w:noProof/>
          </w:rPr>
          <w:t>DESCRIPCION GENERAL DEL REQUERIMIENTO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_Toc532221774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2</w:t>
        </w:r>
        <w:r w:rsidR="00081538" w:rsidRPr="00617FBD">
          <w:rPr>
            <w:rFonts w:ascii="Arial" w:hAnsi="Arial" w:cs="Arial"/>
            <w:b w:val="0"/>
            <w:noProof/>
            <w:webHidden/>
          </w:rPr>
          <w:fldChar w:fldCharType="end"/>
        </w:r>
      </w:hyperlink>
    </w:p>
    <w:p w14:paraId="1322AC3A" w14:textId="77777777" w:rsidR="00081538" w:rsidRPr="00617FBD" w:rsidRDefault="00081538">
      <w:pPr>
        <w:pStyle w:val="TOC1"/>
        <w:tabs>
          <w:tab w:val="left" w:pos="864"/>
        </w:tabs>
        <w:rPr>
          <w:rFonts w:ascii="Arial" w:hAnsi="Arial" w:cs="Arial"/>
          <w:b w:val="0"/>
          <w:noProof/>
          <w:sz w:val="22"/>
          <w:szCs w:val="22"/>
          <w:lang w:val="es-CO" w:eastAsia="es-CO"/>
        </w:rPr>
      </w:pPr>
      <w:hyperlink w:anchor="_Toc532221775" w:history="1">
        <w:r w:rsidRPr="00617FBD">
          <w:rPr>
            <w:rStyle w:val="Hyperlink"/>
            <w:rFonts w:ascii="Arial" w:hAnsi="Arial" w:cs="Arial"/>
            <w:b w:val="0"/>
            <w:noProof/>
          </w:rPr>
          <w:t>2.</w:t>
        </w:r>
        <w:r w:rsidRPr="00617FBD">
          <w:rPr>
            <w:rFonts w:ascii="Arial" w:hAnsi="Arial" w:cs="Arial"/>
            <w:b w:val="0"/>
            <w:noProof/>
            <w:sz w:val="22"/>
            <w:szCs w:val="22"/>
            <w:lang w:val="es-CO" w:eastAsia="es-CO"/>
          </w:rPr>
          <w:tab/>
        </w:r>
        <w:r w:rsidRPr="00617FBD">
          <w:rPr>
            <w:rStyle w:val="Hyperlink"/>
            <w:rFonts w:ascii="Arial" w:hAnsi="Arial" w:cs="Arial"/>
            <w:b w:val="0"/>
            <w:noProof/>
          </w:rPr>
          <w:t>FASE DE FORMALIZACIÓN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_Toc532221775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3</w:t>
        </w:r>
        <w:r w:rsidRPr="00617FBD">
          <w:rPr>
            <w:rFonts w:ascii="Arial" w:hAnsi="Arial" w:cs="Arial"/>
            <w:b w:val="0"/>
            <w:noProof/>
            <w:webHidden/>
          </w:rPr>
          <w:fldChar w:fldCharType="end"/>
        </w:r>
      </w:hyperlink>
    </w:p>
    <w:p w14:paraId="3435E92A" w14:textId="77777777" w:rsidR="00081538" w:rsidRPr="00617FBD" w:rsidRDefault="00081538">
      <w:pPr>
        <w:pStyle w:val="TOC1"/>
        <w:tabs>
          <w:tab w:val="left" w:pos="864"/>
        </w:tabs>
        <w:rPr>
          <w:rFonts w:ascii="Arial" w:hAnsi="Arial" w:cs="Arial"/>
          <w:b w:val="0"/>
          <w:noProof/>
          <w:sz w:val="22"/>
          <w:szCs w:val="22"/>
          <w:lang w:val="es-CO" w:eastAsia="es-CO"/>
        </w:rPr>
      </w:pPr>
      <w:hyperlink w:anchor="_Toc532221776" w:history="1">
        <w:r w:rsidRPr="00617FBD">
          <w:rPr>
            <w:rStyle w:val="Hyperlink"/>
            <w:rFonts w:ascii="Arial" w:hAnsi="Arial" w:cs="Arial"/>
            <w:b w:val="0"/>
            <w:noProof/>
          </w:rPr>
          <w:t>3.</w:t>
        </w:r>
        <w:r w:rsidRPr="00617FBD">
          <w:rPr>
            <w:rFonts w:ascii="Arial" w:hAnsi="Arial" w:cs="Arial"/>
            <w:b w:val="0"/>
            <w:noProof/>
            <w:sz w:val="22"/>
            <w:szCs w:val="22"/>
            <w:lang w:val="es-CO" w:eastAsia="es-CO"/>
          </w:rPr>
          <w:tab/>
        </w:r>
        <w:r w:rsidRPr="00617FBD">
          <w:rPr>
            <w:rStyle w:val="Hyperlink"/>
            <w:rFonts w:ascii="Arial" w:hAnsi="Arial" w:cs="Arial"/>
            <w:b w:val="0"/>
            <w:noProof/>
          </w:rPr>
          <w:t>ANALISIS DE REQUISITOS Y REQUERIMIENTOS</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_Toc532221776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4</w:t>
        </w:r>
        <w:r w:rsidRPr="00617FBD">
          <w:rPr>
            <w:rFonts w:ascii="Arial" w:hAnsi="Arial" w:cs="Arial"/>
            <w:b w:val="0"/>
            <w:noProof/>
            <w:webHidden/>
          </w:rPr>
          <w:fldChar w:fldCharType="end"/>
        </w:r>
      </w:hyperlink>
    </w:p>
    <w:p w14:paraId="133EBDA9" w14:textId="77777777" w:rsidR="00081538" w:rsidRPr="00617FBD" w:rsidRDefault="00081538">
      <w:pPr>
        <w:pStyle w:val="TOC1"/>
        <w:tabs>
          <w:tab w:val="left" w:pos="864"/>
        </w:tabs>
        <w:rPr>
          <w:rFonts w:ascii="Arial" w:hAnsi="Arial" w:cs="Arial"/>
          <w:b w:val="0"/>
          <w:noProof/>
          <w:sz w:val="22"/>
          <w:szCs w:val="22"/>
          <w:lang w:val="es-CO" w:eastAsia="es-CO"/>
        </w:rPr>
      </w:pPr>
      <w:hyperlink w:anchor="_Toc532221777" w:history="1">
        <w:r w:rsidRPr="00617FBD">
          <w:rPr>
            <w:rStyle w:val="Hyperlink"/>
            <w:rFonts w:ascii="Arial" w:hAnsi="Arial" w:cs="Arial"/>
            <w:b w:val="0"/>
            <w:noProof/>
          </w:rPr>
          <w:t>5.</w:t>
        </w:r>
        <w:r w:rsidRPr="00617FBD">
          <w:rPr>
            <w:rFonts w:ascii="Arial" w:hAnsi="Arial" w:cs="Arial"/>
            <w:b w:val="0"/>
            <w:noProof/>
            <w:sz w:val="22"/>
            <w:szCs w:val="22"/>
            <w:lang w:val="es-CO" w:eastAsia="es-CO"/>
          </w:rPr>
          <w:tab/>
        </w:r>
        <w:r w:rsidRPr="00617FBD">
          <w:rPr>
            <w:rStyle w:val="Hyperlink"/>
            <w:rFonts w:ascii="Arial" w:hAnsi="Arial" w:cs="Arial"/>
            <w:b w:val="0"/>
            <w:noProof/>
          </w:rPr>
          <w:t>LEVANTAMIENTO DEL REQUERIMIENTO DETALLADO</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_Toc532221777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8</w:t>
        </w:r>
        <w:r w:rsidRPr="00617FBD">
          <w:rPr>
            <w:rFonts w:ascii="Arial" w:hAnsi="Arial" w:cs="Arial"/>
            <w:b w:val="0"/>
            <w:noProof/>
            <w:webHidden/>
          </w:rPr>
          <w:fldChar w:fldCharType="end"/>
        </w:r>
      </w:hyperlink>
    </w:p>
    <w:p w14:paraId="68FEC838" w14:textId="77777777" w:rsidR="00081538" w:rsidRPr="00617FBD" w:rsidRDefault="00081538">
      <w:pPr>
        <w:pStyle w:val="TOC1"/>
        <w:tabs>
          <w:tab w:val="left" w:pos="864"/>
        </w:tabs>
        <w:rPr>
          <w:rFonts w:ascii="Arial" w:hAnsi="Arial" w:cs="Arial"/>
          <w:b w:val="0"/>
          <w:noProof/>
          <w:sz w:val="22"/>
          <w:szCs w:val="22"/>
          <w:lang w:val="es-CO" w:eastAsia="es-CO"/>
        </w:rPr>
      </w:pPr>
      <w:hyperlink w:anchor="_Toc532221778" w:history="1">
        <w:r w:rsidRPr="00617FBD">
          <w:rPr>
            <w:rStyle w:val="Hyperlink"/>
            <w:rFonts w:ascii="Arial" w:hAnsi="Arial" w:cs="Arial"/>
            <w:b w:val="0"/>
            <w:noProof/>
          </w:rPr>
          <w:t>6.</w:t>
        </w:r>
        <w:r w:rsidRPr="00617FBD">
          <w:rPr>
            <w:rFonts w:ascii="Arial" w:hAnsi="Arial" w:cs="Arial"/>
            <w:b w:val="0"/>
            <w:noProof/>
            <w:sz w:val="22"/>
            <w:szCs w:val="22"/>
            <w:lang w:val="es-CO" w:eastAsia="es-CO"/>
          </w:rPr>
          <w:tab/>
        </w:r>
        <w:r w:rsidRPr="00617FBD">
          <w:rPr>
            <w:rStyle w:val="Hyperlink"/>
            <w:rFonts w:ascii="Arial" w:hAnsi="Arial" w:cs="Arial"/>
            <w:b w:val="0"/>
            <w:noProof/>
          </w:rPr>
          <w:t>DISEÑO DE LA ARQUITECTURA DE SOLUCION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_Toc532221778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10</w:t>
        </w:r>
        <w:r w:rsidRPr="00617FBD">
          <w:rPr>
            <w:rFonts w:ascii="Arial" w:hAnsi="Arial" w:cs="Arial"/>
            <w:b w:val="0"/>
            <w:noProof/>
            <w:webHidden/>
          </w:rPr>
          <w:fldChar w:fldCharType="end"/>
        </w:r>
      </w:hyperlink>
    </w:p>
    <w:p w14:paraId="115405A8" w14:textId="77777777" w:rsidR="00D2312D" w:rsidRPr="008C2396" w:rsidRDefault="002048DB" w:rsidP="00D2312D">
      <w:pPr>
        <w:pStyle w:val="ListParagraph"/>
        <w:rPr>
          <w:rFonts w:ascii="Arial" w:hAnsi="Arial" w:cs="Arial"/>
          <w:b/>
          <w:sz w:val="28"/>
          <w:szCs w:val="28"/>
        </w:rPr>
      </w:pPr>
      <w:r w:rsidRPr="008C2396">
        <w:rPr>
          <w:rFonts w:ascii="Arial" w:hAnsi="Arial" w:cs="Arial"/>
          <w:b/>
          <w:sz w:val="28"/>
          <w:szCs w:val="28"/>
        </w:rPr>
        <w:fldChar w:fldCharType="end"/>
      </w:r>
    </w:p>
    <w:p w14:paraId="5F69B46D" w14:textId="77777777" w:rsidR="00D2312D" w:rsidRPr="008C2396" w:rsidRDefault="00D2312D" w:rsidP="00D2312D">
      <w:pPr>
        <w:ind w:left="720"/>
        <w:rPr>
          <w:rFonts w:ascii="Arial" w:hAnsi="Arial" w:cs="Arial"/>
          <w:b/>
          <w:sz w:val="28"/>
          <w:szCs w:val="28"/>
        </w:rPr>
      </w:pPr>
    </w:p>
    <w:p w14:paraId="753BB4DA" w14:textId="77777777" w:rsidR="0074642D" w:rsidRPr="008C2396" w:rsidRDefault="0074642D" w:rsidP="0074642D">
      <w:pPr>
        <w:ind w:left="720"/>
        <w:rPr>
          <w:rFonts w:ascii="Arial" w:hAnsi="Arial" w:cs="Arial"/>
          <w:b/>
          <w:sz w:val="28"/>
          <w:szCs w:val="28"/>
        </w:rPr>
      </w:pPr>
    </w:p>
    <w:p w14:paraId="0E9607AF" w14:textId="77777777" w:rsidR="005455BD" w:rsidRPr="008C2396" w:rsidRDefault="005455BD" w:rsidP="00B7008A">
      <w:pPr>
        <w:jc w:val="center"/>
        <w:rPr>
          <w:rFonts w:ascii="Arial" w:hAnsi="Arial" w:cs="Arial"/>
          <w:b/>
          <w:sz w:val="28"/>
          <w:szCs w:val="28"/>
        </w:rPr>
      </w:pPr>
    </w:p>
    <w:p w14:paraId="2CB17B0C" w14:textId="77777777" w:rsidR="005455BD" w:rsidRPr="008C2396" w:rsidRDefault="005455BD" w:rsidP="00B7008A">
      <w:pPr>
        <w:jc w:val="center"/>
        <w:rPr>
          <w:rFonts w:ascii="Arial" w:hAnsi="Arial" w:cs="Arial"/>
          <w:b/>
          <w:sz w:val="28"/>
          <w:szCs w:val="28"/>
        </w:rPr>
      </w:pPr>
    </w:p>
    <w:p w14:paraId="2FCA5739" w14:textId="77777777" w:rsidR="005455BD" w:rsidRPr="008C2396" w:rsidRDefault="005455BD" w:rsidP="00B7008A">
      <w:pPr>
        <w:jc w:val="center"/>
        <w:rPr>
          <w:rFonts w:ascii="Arial" w:hAnsi="Arial" w:cs="Arial"/>
          <w:b/>
          <w:sz w:val="28"/>
          <w:szCs w:val="28"/>
        </w:rPr>
      </w:pPr>
    </w:p>
    <w:p w14:paraId="0080F3B6" w14:textId="77777777" w:rsidR="005455BD" w:rsidRPr="008C2396" w:rsidRDefault="005455BD" w:rsidP="00B7008A">
      <w:pPr>
        <w:jc w:val="center"/>
        <w:rPr>
          <w:rFonts w:ascii="Arial" w:hAnsi="Arial" w:cs="Arial"/>
          <w:b/>
          <w:sz w:val="28"/>
          <w:szCs w:val="28"/>
        </w:rPr>
      </w:pPr>
    </w:p>
    <w:p w14:paraId="6E1243F6" w14:textId="77777777" w:rsidR="005455BD" w:rsidRPr="008C2396" w:rsidRDefault="005455BD" w:rsidP="00B7008A">
      <w:pPr>
        <w:jc w:val="center"/>
        <w:rPr>
          <w:rFonts w:ascii="Arial" w:hAnsi="Arial" w:cs="Arial"/>
          <w:b/>
          <w:sz w:val="28"/>
          <w:szCs w:val="28"/>
        </w:rPr>
      </w:pPr>
    </w:p>
    <w:p w14:paraId="4DC63312" w14:textId="77777777" w:rsidR="005455BD" w:rsidRPr="008C2396" w:rsidRDefault="005455BD" w:rsidP="00B7008A">
      <w:pPr>
        <w:jc w:val="center"/>
        <w:rPr>
          <w:rFonts w:ascii="Arial" w:hAnsi="Arial" w:cs="Arial"/>
          <w:b/>
          <w:sz w:val="28"/>
          <w:szCs w:val="28"/>
        </w:rPr>
      </w:pPr>
    </w:p>
    <w:p w14:paraId="47A224E9" w14:textId="77777777" w:rsidR="005455BD" w:rsidRPr="008C2396" w:rsidRDefault="005455BD" w:rsidP="00B7008A">
      <w:pPr>
        <w:jc w:val="center"/>
        <w:rPr>
          <w:rFonts w:ascii="Arial" w:hAnsi="Arial" w:cs="Arial"/>
          <w:b/>
          <w:sz w:val="28"/>
          <w:szCs w:val="28"/>
        </w:rPr>
      </w:pPr>
    </w:p>
    <w:p w14:paraId="326EE3A6" w14:textId="77777777" w:rsidR="005455BD" w:rsidRPr="008C2396" w:rsidRDefault="005455BD" w:rsidP="00B7008A">
      <w:pPr>
        <w:jc w:val="center"/>
        <w:rPr>
          <w:rFonts w:ascii="Arial" w:hAnsi="Arial" w:cs="Arial"/>
          <w:b/>
          <w:sz w:val="28"/>
          <w:szCs w:val="28"/>
        </w:rPr>
      </w:pPr>
    </w:p>
    <w:p w14:paraId="63202B73" w14:textId="77777777" w:rsidR="005455BD" w:rsidRPr="008C2396" w:rsidRDefault="005455BD" w:rsidP="00B7008A">
      <w:pPr>
        <w:jc w:val="center"/>
        <w:rPr>
          <w:rFonts w:ascii="Arial" w:hAnsi="Arial" w:cs="Arial"/>
          <w:b/>
          <w:sz w:val="28"/>
          <w:szCs w:val="28"/>
        </w:rPr>
      </w:pPr>
    </w:p>
    <w:p w14:paraId="642FB3F1" w14:textId="77777777" w:rsidR="002048DB" w:rsidRPr="008C2396" w:rsidRDefault="002048DB" w:rsidP="00B7008A">
      <w:pPr>
        <w:jc w:val="center"/>
        <w:rPr>
          <w:rFonts w:ascii="Arial" w:hAnsi="Arial" w:cs="Arial"/>
          <w:b/>
          <w:sz w:val="28"/>
          <w:szCs w:val="28"/>
        </w:rPr>
      </w:pPr>
    </w:p>
    <w:p w14:paraId="1517043D" w14:textId="77777777" w:rsidR="002048DB" w:rsidRPr="008C2396" w:rsidRDefault="002048DB" w:rsidP="00B7008A">
      <w:pPr>
        <w:jc w:val="center"/>
        <w:rPr>
          <w:rFonts w:ascii="Arial" w:hAnsi="Arial" w:cs="Arial"/>
          <w:b/>
          <w:sz w:val="28"/>
          <w:szCs w:val="28"/>
        </w:rPr>
      </w:pPr>
    </w:p>
    <w:p w14:paraId="2F0A49EA" w14:textId="77777777" w:rsidR="002048DB" w:rsidRPr="008C2396" w:rsidRDefault="002048DB" w:rsidP="00B7008A">
      <w:pPr>
        <w:jc w:val="center"/>
        <w:rPr>
          <w:rFonts w:ascii="Arial" w:hAnsi="Arial" w:cs="Arial"/>
          <w:b/>
          <w:sz w:val="28"/>
          <w:szCs w:val="28"/>
        </w:rPr>
      </w:pPr>
    </w:p>
    <w:p w14:paraId="38C260DD" w14:textId="77777777" w:rsidR="00685EC6" w:rsidRPr="008C2396" w:rsidRDefault="00685EC6" w:rsidP="00B7008A">
      <w:pPr>
        <w:jc w:val="center"/>
        <w:rPr>
          <w:rFonts w:ascii="Arial" w:hAnsi="Arial" w:cs="Arial"/>
          <w:b/>
          <w:sz w:val="28"/>
          <w:szCs w:val="28"/>
        </w:rPr>
      </w:pPr>
    </w:p>
    <w:p w14:paraId="140AC35F" w14:textId="77777777" w:rsidR="00685EC6" w:rsidRPr="008C2396" w:rsidRDefault="00685EC6" w:rsidP="00B7008A">
      <w:pPr>
        <w:jc w:val="center"/>
        <w:rPr>
          <w:rFonts w:ascii="Arial" w:hAnsi="Arial" w:cs="Arial"/>
          <w:b/>
          <w:sz w:val="28"/>
          <w:szCs w:val="28"/>
        </w:rPr>
      </w:pPr>
    </w:p>
    <w:p w14:paraId="7BF5D91E" w14:textId="77777777" w:rsidR="005455BD" w:rsidRPr="008C2396" w:rsidRDefault="005455BD" w:rsidP="00B7008A">
      <w:pPr>
        <w:jc w:val="center"/>
        <w:rPr>
          <w:rFonts w:ascii="Arial" w:hAnsi="Arial" w:cs="Arial"/>
          <w:b/>
          <w:sz w:val="28"/>
          <w:szCs w:val="28"/>
        </w:rPr>
      </w:pPr>
    </w:p>
    <w:p w14:paraId="21974A4A" w14:textId="77777777" w:rsidR="005455BD" w:rsidRPr="008C2396" w:rsidRDefault="005455BD" w:rsidP="00B7008A">
      <w:pPr>
        <w:jc w:val="center"/>
        <w:rPr>
          <w:rFonts w:ascii="Arial" w:hAnsi="Arial" w:cs="Arial"/>
          <w:b/>
          <w:sz w:val="28"/>
          <w:szCs w:val="28"/>
        </w:rPr>
      </w:pPr>
    </w:p>
    <w:p w14:paraId="4409AC0F" w14:textId="77777777" w:rsidR="00DD1328" w:rsidRPr="008C2396" w:rsidRDefault="00DD1328" w:rsidP="00B7008A">
      <w:pPr>
        <w:jc w:val="center"/>
        <w:rPr>
          <w:rFonts w:ascii="Arial" w:hAnsi="Arial" w:cs="Arial"/>
          <w:b/>
          <w:sz w:val="28"/>
          <w:szCs w:val="28"/>
        </w:rPr>
      </w:pPr>
    </w:p>
    <w:p w14:paraId="421A979C" w14:textId="77777777" w:rsidR="00DD1328" w:rsidRPr="008C2396" w:rsidRDefault="00DD1328" w:rsidP="00B7008A">
      <w:pPr>
        <w:jc w:val="center"/>
        <w:rPr>
          <w:rFonts w:ascii="Arial" w:hAnsi="Arial" w:cs="Arial"/>
          <w:b/>
          <w:sz w:val="28"/>
          <w:szCs w:val="28"/>
        </w:rPr>
      </w:pPr>
    </w:p>
    <w:p w14:paraId="1137258C" w14:textId="77777777" w:rsidR="005455BD" w:rsidRPr="008C2396" w:rsidRDefault="005455BD" w:rsidP="00B7008A">
      <w:pPr>
        <w:jc w:val="center"/>
        <w:rPr>
          <w:rFonts w:ascii="Arial" w:hAnsi="Arial" w:cs="Arial"/>
          <w:b/>
          <w:sz w:val="28"/>
          <w:szCs w:val="28"/>
        </w:rPr>
      </w:pPr>
    </w:p>
    <w:p w14:paraId="0BA83897" w14:textId="77777777" w:rsidR="00D2312D" w:rsidRPr="008C2396" w:rsidRDefault="00D2312D" w:rsidP="00B7008A">
      <w:pPr>
        <w:jc w:val="center"/>
        <w:rPr>
          <w:rFonts w:ascii="Arial" w:hAnsi="Arial" w:cs="Arial"/>
          <w:b/>
          <w:sz w:val="28"/>
          <w:szCs w:val="28"/>
        </w:rPr>
      </w:pPr>
    </w:p>
    <w:p w14:paraId="4F8FAC55" w14:textId="77777777" w:rsidR="006E33C2" w:rsidRPr="008C2396" w:rsidRDefault="006E33C2" w:rsidP="0050044E">
      <w:pPr>
        <w:pStyle w:val="Heading1"/>
        <w:rPr>
          <w:rFonts w:cs="Arial"/>
        </w:rPr>
      </w:pPr>
      <w:bookmarkStart w:id="0" w:name="_Toc532221774"/>
      <w:r w:rsidRPr="008C2396">
        <w:rPr>
          <w:rFonts w:cs="Arial"/>
        </w:rPr>
        <w:lastRenderedPageBreak/>
        <w:t xml:space="preserve">DESCRIPCION GENERAL DEL </w:t>
      </w:r>
      <w:r w:rsidR="0070100F" w:rsidRPr="008C2396">
        <w:rPr>
          <w:rFonts w:cs="Arial"/>
        </w:rPr>
        <w:t>REQUERIMIENTO</w:t>
      </w:r>
      <w:bookmarkEnd w:id="0"/>
    </w:p>
    <w:p w14:paraId="55D30A8D" w14:textId="77777777"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10163318" w14:textId="77777777" w:rsidTr="00DB73D5">
        <w:trPr>
          <w:trHeight w:val="522"/>
        </w:trPr>
        <w:tc>
          <w:tcPr>
            <w:tcW w:w="3406" w:type="dxa"/>
            <w:shd w:val="clear" w:color="auto" w:fill="A50021"/>
            <w:vAlign w:val="center"/>
          </w:tcPr>
          <w:p w14:paraId="1C489C9D" w14:textId="77777777" w:rsidR="003F51CC" w:rsidRPr="008C2396" w:rsidRDefault="003F51CC" w:rsidP="00DB73D5">
            <w:pPr>
              <w:pStyle w:val="ListParagraph"/>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28AD0143" w14:textId="77777777" w:rsidR="003F51CC" w:rsidRPr="008C2396" w:rsidRDefault="00F93C61" w:rsidP="0031230D">
            <w:pPr>
              <w:rPr>
                <w:rFonts w:ascii="Arial" w:hAnsi="Arial" w:cs="Arial"/>
                <w:color w:val="A6A6A6"/>
                <w:sz w:val="22"/>
                <w:szCs w:val="22"/>
              </w:rPr>
            </w:pPr>
            <w:proofErr w:type="spellStart"/>
            <w:r>
              <w:rPr>
                <w:rFonts w:ascii="Arial" w:hAnsi="Arial" w:cs="Arial"/>
                <w:color w:val="A6A6A6"/>
                <w:sz w:val="22"/>
                <w:szCs w:val="22"/>
              </w:rPr>
              <w:t>Abogabot</w:t>
            </w:r>
            <w:proofErr w:type="spellEnd"/>
          </w:p>
        </w:tc>
      </w:tr>
      <w:tr w:rsidR="00DB73D5" w:rsidRPr="008C2396" w14:paraId="7E678B60" w14:textId="77777777" w:rsidTr="00DB73D5">
        <w:trPr>
          <w:trHeight w:val="522"/>
        </w:trPr>
        <w:tc>
          <w:tcPr>
            <w:tcW w:w="3406" w:type="dxa"/>
            <w:shd w:val="clear" w:color="auto" w:fill="A50021"/>
            <w:vAlign w:val="center"/>
          </w:tcPr>
          <w:p w14:paraId="3EB2EBB2" w14:textId="77777777" w:rsidR="006E33C2" w:rsidRPr="008C2396" w:rsidRDefault="006E33C2" w:rsidP="00DB73D5">
            <w:pPr>
              <w:pStyle w:val="ListParagraph"/>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14:paraId="7108EC8B" w14:textId="4845C9A1" w:rsidR="006E33C2" w:rsidRPr="008C2396" w:rsidRDefault="006E33C2" w:rsidP="0031230D">
            <w:pPr>
              <w:rPr>
                <w:rFonts w:ascii="Arial" w:hAnsi="Arial" w:cs="Arial"/>
                <w:color w:val="A6A6A6"/>
                <w:sz w:val="22"/>
                <w:szCs w:val="22"/>
              </w:rPr>
            </w:pPr>
          </w:p>
        </w:tc>
      </w:tr>
      <w:tr w:rsidR="006E33C2" w:rsidRPr="008C2396" w14:paraId="74A08891" w14:textId="77777777" w:rsidTr="00DB73D5">
        <w:trPr>
          <w:trHeight w:val="343"/>
        </w:trPr>
        <w:tc>
          <w:tcPr>
            <w:tcW w:w="3406" w:type="dxa"/>
            <w:shd w:val="clear" w:color="auto" w:fill="A50021"/>
            <w:vAlign w:val="center"/>
          </w:tcPr>
          <w:p w14:paraId="655ADDE1" w14:textId="77777777" w:rsidR="006E33C2" w:rsidRPr="008C2396" w:rsidRDefault="006E33C2" w:rsidP="00DB73D5">
            <w:pPr>
              <w:pStyle w:val="ListParagraph"/>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69FEF241" w14:textId="1CD65B55" w:rsidR="006E33C2" w:rsidRPr="008C2396" w:rsidRDefault="001B508F" w:rsidP="0031230D">
            <w:pPr>
              <w:rPr>
                <w:rFonts w:ascii="Arial" w:hAnsi="Arial" w:cs="Arial"/>
                <w:color w:val="A6A6A6"/>
                <w:sz w:val="22"/>
                <w:szCs w:val="22"/>
              </w:rPr>
            </w:pPr>
            <w:r>
              <w:rPr>
                <w:rFonts w:ascii="Arial" w:hAnsi="Arial" w:cs="Arial"/>
                <w:color w:val="A6A6A6"/>
                <w:sz w:val="22"/>
                <w:szCs w:val="22"/>
              </w:rPr>
              <w:t>07</w:t>
            </w:r>
            <w:r w:rsidR="00F93C61">
              <w:rPr>
                <w:rFonts w:ascii="Arial" w:hAnsi="Arial" w:cs="Arial"/>
                <w:color w:val="A6A6A6"/>
                <w:sz w:val="22"/>
                <w:szCs w:val="22"/>
              </w:rPr>
              <w:t>/0</w:t>
            </w:r>
            <w:r>
              <w:rPr>
                <w:rFonts w:ascii="Arial" w:hAnsi="Arial" w:cs="Arial"/>
                <w:color w:val="A6A6A6"/>
                <w:sz w:val="22"/>
                <w:szCs w:val="22"/>
              </w:rPr>
              <w:t>3</w:t>
            </w:r>
            <w:r w:rsidR="00F93C61">
              <w:rPr>
                <w:rFonts w:ascii="Arial" w:hAnsi="Arial" w:cs="Arial"/>
                <w:color w:val="A6A6A6"/>
                <w:sz w:val="22"/>
                <w:szCs w:val="22"/>
              </w:rPr>
              <w:t>/22</w:t>
            </w:r>
          </w:p>
        </w:tc>
      </w:tr>
      <w:tr w:rsidR="00DB73D5" w:rsidRPr="008C2396" w14:paraId="5E6305FF" w14:textId="77777777" w:rsidTr="00FB43A7">
        <w:trPr>
          <w:trHeight w:val="437"/>
        </w:trPr>
        <w:tc>
          <w:tcPr>
            <w:tcW w:w="3406" w:type="dxa"/>
            <w:shd w:val="clear" w:color="auto" w:fill="A50021"/>
            <w:vAlign w:val="center"/>
          </w:tcPr>
          <w:p w14:paraId="4DA42487" w14:textId="77777777" w:rsidR="006E33C2" w:rsidRPr="008C2396" w:rsidRDefault="006E33C2" w:rsidP="00DB73D5">
            <w:pPr>
              <w:rPr>
                <w:rFonts w:ascii="Arial" w:hAnsi="Arial" w:cs="Arial"/>
                <w:b/>
                <w:sz w:val="22"/>
                <w:szCs w:val="22"/>
              </w:rPr>
            </w:pPr>
            <w:r w:rsidRPr="008C2396">
              <w:rPr>
                <w:rFonts w:ascii="Arial" w:hAnsi="Arial" w:cs="Arial"/>
                <w:b/>
                <w:sz w:val="22"/>
                <w:szCs w:val="22"/>
              </w:rPr>
              <w:t>Responsable</w:t>
            </w:r>
            <w:r w:rsidR="00F9609F" w:rsidRPr="008C2396">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vAlign w:val="center"/>
          </w:tcPr>
          <w:p w14:paraId="2D1A20A4" w14:textId="3C3B0F79" w:rsidR="006E33C2" w:rsidRPr="008C2396" w:rsidRDefault="001B508F" w:rsidP="0031230D">
            <w:pPr>
              <w:rPr>
                <w:rFonts w:ascii="Arial" w:hAnsi="Arial" w:cs="Arial"/>
                <w:color w:val="A6A6A6"/>
                <w:sz w:val="22"/>
                <w:szCs w:val="22"/>
              </w:rPr>
            </w:pPr>
            <w:r>
              <w:rPr>
                <w:rFonts w:ascii="Arial" w:hAnsi="Arial" w:cs="Arial"/>
                <w:color w:val="A6A6A6"/>
                <w:sz w:val="22"/>
                <w:szCs w:val="22"/>
              </w:rPr>
              <w:t>Juan S.</w:t>
            </w:r>
          </w:p>
        </w:tc>
      </w:tr>
      <w:tr w:rsidR="00DB73D5" w:rsidRPr="008C2396" w14:paraId="5D46129D" w14:textId="77777777" w:rsidTr="00FB43A7">
        <w:trPr>
          <w:trHeight w:val="699"/>
        </w:trPr>
        <w:tc>
          <w:tcPr>
            <w:tcW w:w="3406" w:type="dxa"/>
            <w:shd w:val="clear" w:color="auto" w:fill="A50021"/>
            <w:vAlign w:val="center"/>
          </w:tcPr>
          <w:p w14:paraId="17EA0059" w14:textId="77777777" w:rsidR="006E33C2" w:rsidRPr="008C2396" w:rsidRDefault="006E33C2" w:rsidP="00DB73D5">
            <w:pPr>
              <w:rPr>
                <w:rFonts w:ascii="Arial" w:hAnsi="Arial" w:cs="Arial"/>
                <w:b/>
                <w:sz w:val="22"/>
                <w:szCs w:val="22"/>
              </w:rPr>
            </w:pPr>
            <w:r w:rsidRPr="008C2396">
              <w:rPr>
                <w:rFonts w:ascii="Arial" w:hAnsi="Arial" w:cs="Arial"/>
                <w:b/>
                <w:sz w:val="22"/>
                <w:szCs w:val="22"/>
              </w:rPr>
              <w:t>Dependencia</w:t>
            </w:r>
            <w:r w:rsidR="00F9609F" w:rsidRPr="008C2396">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vAlign w:val="center"/>
          </w:tcPr>
          <w:p w14:paraId="071C21B7" w14:textId="77777777" w:rsidR="006E33C2" w:rsidRPr="008C2396" w:rsidRDefault="00F93C61" w:rsidP="0031230D">
            <w:pPr>
              <w:rPr>
                <w:rFonts w:ascii="Arial" w:hAnsi="Arial" w:cs="Arial"/>
                <w:color w:val="A6A6A6"/>
                <w:sz w:val="22"/>
                <w:szCs w:val="22"/>
              </w:rPr>
            </w:pPr>
            <w:r>
              <w:rPr>
                <w:rFonts w:ascii="Arial" w:hAnsi="Arial" w:cs="Arial"/>
                <w:color w:val="A6A6A6"/>
                <w:sz w:val="22"/>
                <w:szCs w:val="22"/>
              </w:rPr>
              <w:t>Departamento de desarrollo web</w:t>
            </w:r>
          </w:p>
        </w:tc>
      </w:tr>
      <w:tr w:rsidR="006E33C2" w:rsidRPr="008C2396" w14:paraId="01F6F868" w14:textId="77777777" w:rsidTr="00FB43A7">
        <w:trPr>
          <w:trHeight w:val="837"/>
        </w:trPr>
        <w:tc>
          <w:tcPr>
            <w:tcW w:w="3406" w:type="dxa"/>
            <w:shd w:val="clear" w:color="auto" w:fill="A50021"/>
            <w:vAlign w:val="center"/>
          </w:tcPr>
          <w:p w14:paraId="64450685" w14:textId="77777777" w:rsidR="006E33C2" w:rsidRPr="008C2396" w:rsidRDefault="006E33C2" w:rsidP="00DB73D5">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00CD780B" w:rsidRPr="008C2396">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vAlign w:val="center"/>
          </w:tcPr>
          <w:p w14:paraId="47181553" w14:textId="40CD5B9D" w:rsidR="006E33C2" w:rsidRPr="008C2396" w:rsidRDefault="006E33C2" w:rsidP="0031230D">
            <w:pPr>
              <w:rPr>
                <w:rFonts w:ascii="Arial" w:hAnsi="Arial" w:cs="Arial"/>
                <w:color w:val="A6A6A6"/>
                <w:sz w:val="22"/>
                <w:szCs w:val="22"/>
              </w:rPr>
            </w:pPr>
          </w:p>
        </w:tc>
      </w:tr>
    </w:tbl>
    <w:p w14:paraId="7AA46CCB" w14:textId="77777777" w:rsidR="00CD780B" w:rsidRPr="008C2396" w:rsidRDefault="00CD780B" w:rsidP="00CD780B">
      <w:pPr>
        <w:rPr>
          <w:rFonts w:ascii="Arial" w:hAnsi="Arial" w:cs="Arial"/>
          <w:lang w:val="es-ES_tradnl" w:eastAsia="en-US"/>
        </w:rPr>
      </w:pPr>
      <w:bookmarkStart w:id="1" w:name="_Toc532221775"/>
    </w:p>
    <w:p w14:paraId="10EE9EBD" w14:textId="77777777" w:rsidR="0057111E" w:rsidRPr="008C2396" w:rsidRDefault="00AC1665" w:rsidP="0050044E">
      <w:pPr>
        <w:pStyle w:val="Heading1"/>
        <w:rPr>
          <w:rFonts w:cs="Arial"/>
          <w:szCs w:val="28"/>
        </w:rPr>
      </w:pPr>
      <w:r w:rsidRPr="008C2396">
        <w:rPr>
          <w:rFonts w:cs="Arial"/>
        </w:rPr>
        <w:t>FASE DE FORMALIZACIÓ</w:t>
      </w:r>
      <w:r w:rsidR="00A461FC" w:rsidRPr="008C2396">
        <w:rPr>
          <w:rFonts w:cs="Arial"/>
        </w:rPr>
        <w:t>N</w:t>
      </w:r>
      <w:bookmarkEnd w:id="1"/>
    </w:p>
    <w:p w14:paraId="2D4C6DF0" w14:textId="77777777" w:rsidR="0057111E" w:rsidRPr="008C2396" w:rsidRDefault="0057111E" w:rsidP="00B7008A">
      <w:pPr>
        <w:jc w:val="center"/>
        <w:rPr>
          <w:rFonts w:ascii="Arial" w:hAnsi="Arial" w:cs="Arial"/>
          <w:b/>
          <w:sz w:val="28"/>
          <w:szCs w:val="28"/>
        </w:rPr>
      </w:pPr>
    </w:p>
    <w:tbl>
      <w:tblPr>
        <w:tblW w:w="1058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88"/>
      </w:tblGrid>
      <w:tr w:rsidR="00554294" w:rsidRPr="008C2396" w14:paraId="066238BC" w14:textId="77777777" w:rsidTr="00A9761C">
        <w:trPr>
          <w:trHeight w:val="346"/>
        </w:trPr>
        <w:tc>
          <w:tcPr>
            <w:tcW w:w="10588" w:type="dxa"/>
            <w:shd w:val="clear" w:color="auto" w:fill="A50021"/>
          </w:tcPr>
          <w:p w14:paraId="68224948" w14:textId="77777777"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14:paraId="582EDD20" w14:textId="77777777" w:rsidTr="00A9761C">
        <w:trPr>
          <w:trHeight w:val="334"/>
        </w:trPr>
        <w:tc>
          <w:tcPr>
            <w:tcW w:w="10588" w:type="dxa"/>
            <w:shd w:val="clear" w:color="auto" w:fill="808080"/>
          </w:tcPr>
          <w:p w14:paraId="01273527" w14:textId="77777777"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14:paraId="4C4716D6" w14:textId="77777777" w:rsidTr="00A9761C">
        <w:trPr>
          <w:trHeight w:val="1098"/>
        </w:trPr>
        <w:tc>
          <w:tcPr>
            <w:tcW w:w="10588" w:type="dxa"/>
            <w:shd w:val="clear" w:color="auto" w:fill="auto"/>
          </w:tcPr>
          <w:p w14:paraId="18E60B2A" w14:textId="77777777" w:rsidR="000D458D" w:rsidRPr="008C2396" w:rsidRDefault="00F93C61" w:rsidP="00554294">
            <w:pPr>
              <w:rPr>
                <w:rFonts w:ascii="Arial" w:hAnsi="Arial" w:cs="Arial"/>
                <w:color w:val="A6A6A6"/>
                <w:sz w:val="22"/>
                <w:szCs w:val="22"/>
              </w:rPr>
            </w:pPr>
            <w:r>
              <w:rPr>
                <w:rFonts w:ascii="Arial" w:hAnsi="Arial" w:cs="Arial"/>
                <w:color w:val="A6A6A6"/>
                <w:sz w:val="22"/>
                <w:szCs w:val="22"/>
              </w:rPr>
              <w:t>El cliente (despacho de abogados) solicita el desarrollo de un sitio web que permita la automatización de las demandas de sus clientes</w:t>
            </w:r>
            <w:r w:rsidR="00E77F30">
              <w:rPr>
                <w:rFonts w:ascii="Arial" w:hAnsi="Arial" w:cs="Arial"/>
                <w:color w:val="A6A6A6"/>
                <w:sz w:val="22"/>
                <w:szCs w:val="22"/>
              </w:rPr>
              <w:t xml:space="preserve">, comenzando el proceso a través de un formulario que lo lleve a realizar el pago en línea y posteriormente recibirá un acceso a un portal especializado para clientes en donde podrán dar seguimiento de su proceso legal.  De igual manera se solicita que el administrador pueda acceder a un </w:t>
            </w:r>
            <w:proofErr w:type="spellStart"/>
            <w:r w:rsidR="00E77F30">
              <w:rPr>
                <w:rFonts w:ascii="Arial" w:hAnsi="Arial" w:cs="Arial"/>
                <w:color w:val="A6A6A6"/>
                <w:sz w:val="22"/>
                <w:szCs w:val="22"/>
              </w:rPr>
              <w:t>dashboard</w:t>
            </w:r>
            <w:proofErr w:type="spellEnd"/>
            <w:r w:rsidR="00E77F30">
              <w:rPr>
                <w:rFonts w:ascii="Arial" w:hAnsi="Arial" w:cs="Arial"/>
                <w:color w:val="A6A6A6"/>
                <w:sz w:val="22"/>
                <w:szCs w:val="22"/>
              </w:rPr>
              <w:t xml:space="preserve"> en el que pueda revisar los pagos recibidos, la relación de los clientes con sus respectivos casos y en el que pueda añadir información visible por el cliente sobre el caso. Se solicita un sistema de notificaciones por niveles según el tipo de usuario (administradores y clientes) bajo un esquema responsivo preferentemente utilizando una paleta de colores basada en azul marino y blanco.</w:t>
            </w:r>
          </w:p>
        </w:tc>
      </w:tr>
      <w:tr w:rsidR="00554294" w:rsidRPr="008C2396" w14:paraId="6C4E22DA" w14:textId="77777777" w:rsidTr="00A9761C">
        <w:trPr>
          <w:trHeight w:val="327"/>
        </w:trPr>
        <w:tc>
          <w:tcPr>
            <w:tcW w:w="10588" w:type="dxa"/>
            <w:shd w:val="clear" w:color="auto" w:fill="808080"/>
          </w:tcPr>
          <w:p w14:paraId="5E43DBA5" w14:textId="77777777"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554294" w:rsidRPr="008C2396" w14:paraId="5859EDDF" w14:textId="77777777" w:rsidTr="00A9761C">
        <w:trPr>
          <w:trHeight w:val="1399"/>
        </w:trPr>
        <w:tc>
          <w:tcPr>
            <w:tcW w:w="10588" w:type="dxa"/>
            <w:shd w:val="clear" w:color="auto" w:fill="auto"/>
          </w:tcPr>
          <w:p w14:paraId="0C9C0434" w14:textId="77777777" w:rsidR="00554294" w:rsidRPr="008C2396" w:rsidRDefault="00E16A3A" w:rsidP="00554294">
            <w:pPr>
              <w:rPr>
                <w:rFonts w:ascii="Arial" w:hAnsi="Arial" w:cs="Arial"/>
                <w:color w:val="A6A6A6"/>
                <w:sz w:val="22"/>
                <w:szCs w:val="22"/>
              </w:rPr>
            </w:pPr>
            <w:r>
              <w:rPr>
                <w:rFonts w:ascii="Arial" w:hAnsi="Arial" w:cs="Arial"/>
                <w:color w:val="A6A6A6"/>
                <w:sz w:val="22"/>
                <w:szCs w:val="22"/>
              </w:rPr>
              <w:t xml:space="preserve">Deberemos realizar una propuesta de un sitio web responsivo y con iconografía y paleta de colores formal debido al rubro del cliente (solicitar a diseño prestar especial atención a esto), que además de mostrar la información de uso público, cuente con un formulario que redirija al usuario al método de pago que el cliente nos solicite (revisar requerimientos de integración de los más comunes para hacer sugerencias al cliente) y finalmente puedan recibir acceso a un portal que contenga un resumen del expediente y contenga las actualizaciones suministradas por los administradores. </w:t>
            </w:r>
            <w:r w:rsidR="00A9761C">
              <w:rPr>
                <w:rFonts w:ascii="Arial" w:hAnsi="Arial" w:cs="Arial"/>
                <w:color w:val="A6A6A6"/>
                <w:sz w:val="22"/>
                <w:szCs w:val="22"/>
              </w:rPr>
              <w:t xml:space="preserve">También se deberá diseñar un panel especial para administradores que les de acceso a funciones de gestión de clientes, incluyendo casos nuevos, actualización de casos existentes, restablecimiento de contraseñas de clientes y reportes gráficos (incluyendo filtros por lapsos). Se deberán realizar algunos ejercicios para evaluar la carga de recursos a nivel servidor que se sufrirá mediante estas peticiones tanto en </w:t>
            </w:r>
            <w:proofErr w:type="spellStart"/>
            <w:r w:rsidR="00A9761C">
              <w:rPr>
                <w:rFonts w:ascii="Arial" w:hAnsi="Arial" w:cs="Arial"/>
                <w:color w:val="A6A6A6"/>
                <w:sz w:val="22"/>
                <w:szCs w:val="22"/>
              </w:rPr>
              <w:t>high</w:t>
            </w:r>
            <w:proofErr w:type="spellEnd"/>
            <w:r w:rsidR="00A9761C">
              <w:rPr>
                <w:rFonts w:ascii="Arial" w:hAnsi="Arial" w:cs="Arial"/>
                <w:color w:val="A6A6A6"/>
                <w:sz w:val="22"/>
                <w:szCs w:val="22"/>
              </w:rPr>
              <w:t xml:space="preserve"> load como en </w:t>
            </w:r>
            <w:proofErr w:type="spellStart"/>
            <w:r w:rsidR="00A9761C">
              <w:rPr>
                <w:rFonts w:ascii="Arial" w:hAnsi="Arial" w:cs="Arial"/>
                <w:color w:val="A6A6A6"/>
                <w:sz w:val="22"/>
                <w:szCs w:val="22"/>
              </w:rPr>
              <w:t>low</w:t>
            </w:r>
            <w:proofErr w:type="spellEnd"/>
            <w:r w:rsidR="00A9761C">
              <w:rPr>
                <w:rFonts w:ascii="Arial" w:hAnsi="Arial" w:cs="Arial"/>
                <w:color w:val="A6A6A6"/>
                <w:sz w:val="22"/>
                <w:szCs w:val="22"/>
              </w:rPr>
              <w:t xml:space="preserve"> load. Se evaluará la mejor forma de notificar al usuario de </w:t>
            </w:r>
            <w:proofErr w:type="spellStart"/>
            <w:r w:rsidR="00A9761C">
              <w:rPr>
                <w:rFonts w:ascii="Arial" w:hAnsi="Arial" w:cs="Arial"/>
                <w:color w:val="A6A6A6"/>
                <w:sz w:val="22"/>
                <w:szCs w:val="22"/>
              </w:rPr>
              <w:t>updates</w:t>
            </w:r>
            <w:proofErr w:type="spellEnd"/>
            <w:r w:rsidR="00A9761C">
              <w:rPr>
                <w:rFonts w:ascii="Arial" w:hAnsi="Arial" w:cs="Arial"/>
                <w:color w:val="A6A6A6"/>
                <w:sz w:val="22"/>
                <w:szCs w:val="22"/>
              </w:rPr>
              <w:t xml:space="preserve"> en su caso y al administrador de nuevos casos y pagos realizados (</w:t>
            </w:r>
            <w:proofErr w:type="gramStart"/>
            <w:r w:rsidR="00A9761C">
              <w:rPr>
                <w:rFonts w:ascii="Arial" w:hAnsi="Arial" w:cs="Arial"/>
                <w:color w:val="A6A6A6"/>
                <w:sz w:val="22"/>
                <w:szCs w:val="22"/>
              </w:rPr>
              <w:t xml:space="preserve">email o </w:t>
            </w:r>
            <w:proofErr w:type="spellStart"/>
            <w:r w:rsidR="00A9761C">
              <w:rPr>
                <w:rFonts w:ascii="Arial" w:hAnsi="Arial" w:cs="Arial"/>
                <w:color w:val="A6A6A6"/>
                <w:sz w:val="22"/>
                <w:szCs w:val="22"/>
              </w:rPr>
              <w:t>sms</w:t>
            </w:r>
            <w:proofErr w:type="spellEnd"/>
            <w:r w:rsidR="00A9761C">
              <w:rPr>
                <w:rFonts w:ascii="Arial" w:hAnsi="Arial" w:cs="Arial"/>
                <w:color w:val="A6A6A6"/>
                <w:sz w:val="22"/>
                <w:szCs w:val="22"/>
              </w:rPr>
              <w:t>?</w:t>
            </w:r>
            <w:proofErr w:type="gramEnd"/>
            <w:r w:rsidR="00A9761C">
              <w:rPr>
                <w:rFonts w:ascii="Arial" w:hAnsi="Arial" w:cs="Arial"/>
                <w:color w:val="A6A6A6"/>
                <w:sz w:val="22"/>
                <w:szCs w:val="22"/>
              </w:rPr>
              <w:t>)</w:t>
            </w:r>
          </w:p>
        </w:tc>
      </w:tr>
    </w:tbl>
    <w:p w14:paraId="0D075995" w14:textId="77777777" w:rsidR="00A461FC" w:rsidRPr="008C2396" w:rsidRDefault="00A461FC" w:rsidP="00A461FC">
      <w:pPr>
        <w:rPr>
          <w:rFonts w:ascii="Arial" w:hAnsi="Arial" w:cs="Arial"/>
          <w:b/>
          <w:sz w:val="28"/>
          <w:szCs w:val="28"/>
        </w:rPr>
      </w:pPr>
    </w:p>
    <w:p w14:paraId="6E046D3C" w14:textId="77777777" w:rsidR="008C2396" w:rsidRDefault="008C2396" w:rsidP="007650F9">
      <w:pPr>
        <w:pStyle w:val="Footer"/>
        <w:tabs>
          <w:tab w:val="clear" w:pos="4252"/>
          <w:tab w:val="clear" w:pos="8504"/>
        </w:tabs>
        <w:spacing w:line="360" w:lineRule="auto"/>
        <w:jc w:val="both"/>
        <w:rPr>
          <w:rFonts w:ascii="Arial" w:hAnsi="Arial" w:cs="Arial"/>
          <w:b/>
          <w:sz w:val="28"/>
          <w:szCs w:val="28"/>
        </w:rPr>
      </w:pPr>
    </w:p>
    <w:p w14:paraId="3ADF9B45" w14:textId="77777777" w:rsidR="007650F9" w:rsidRPr="008C2396" w:rsidRDefault="007650F9" w:rsidP="007650F9">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2F54854D" w14:textId="77777777" w:rsidR="007650F9" w:rsidRPr="008C2396" w:rsidRDefault="007650F9" w:rsidP="007650F9">
      <w:pPr>
        <w:pStyle w:val="Footer"/>
        <w:tabs>
          <w:tab w:val="clear" w:pos="4252"/>
          <w:tab w:val="clear" w:pos="8504"/>
        </w:tabs>
        <w:spacing w:line="360" w:lineRule="auto"/>
        <w:jc w:val="both"/>
        <w:rPr>
          <w:rFonts w:ascii="Arial" w:hAnsi="Arial" w:cs="Arial"/>
          <w:b/>
          <w:bCs/>
          <w:sz w:val="22"/>
          <w:szCs w:val="22"/>
        </w:rPr>
      </w:pPr>
    </w:p>
    <w:p w14:paraId="588AAFA4" w14:textId="77777777" w:rsidR="007650F9" w:rsidRPr="008C2396" w:rsidRDefault="007650F9" w:rsidP="007650F9">
      <w:pPr>
        <w:pStyle w:val="Footer"/>
        <w:tabs>
          <w:tab w:val="clear" w:pos="4252"/>
          <w:tab w:val="clear" w:pos="8504"/>
        </w:tabs>
        <w:spacing w:line="360" w:lineRule="auto"/>
        <w:jc w:val="both"/>
        <w:rPr>
          <w:rFonts w:ascii="Arial" w:hAnsi="Arial" w:cs="Arial"/>
          <w:b/>
          <w:bCs/>
          <w:sz w:val="22"/>
          <w:szCs w:val="22"/>
        </w:rPr>
      </w:pPr>
    </w:p>
    <w:p w14:paraId="5B810A28" w14:textId="77777777" w:rsidR="007650F9" w:rsidRPr="008C2396" w:rsidRDefault="007650F9" w:rsidP="007650F9">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14:paraId="006F89BC" w14:textId="77777777" w:rsidR="007650F9" w:rsidRPr="008C2396" w:rsidRDefault="00E45C7F" w:rsidP="007650F9">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007650F9" w:rsidRPr="008C2396">
        <w:rPr>
          <w:rFonts w:ascii="Arial" w:hAnsi="Arial" w:cs="Arial"/>
          <w:b/>
          <w:bCs/>
          <w:sz w:val="22"/>
          <w:szCs w:val="22"/>
        </w:rPr>
        <w:tab/>
      </w:r>
      <w:r w:rsidRPr="008C2396">
        <w:rPr>
          <w:rFonts w:ascii="Arial" w:hAnsi="Arial" w:cs="Arial"/>
          <w:b/>
          <w:bCs/>
          <w:sz w:val="22"/>
          <w:szCs w:val="22"/>
        </w:rPr>
        <w:tab/>
        <w:t xml:space="preserve">         Nombre Líder OTI</w:t>
      </w:r>
    </w:p>
    <w:p w14:paraId="5203A5AC" w14:textId="77777777" w:rsidR="00CF1DBE" w:rsidRPr="008C2396" w:rsidRDefault="00115130" w:rsidP="002C1CC6">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Pr="008C2396">
        <w:rPr>
          <w:rFonts w:ascii="Arial" w:hAnsi="Arial" w:cs="Arial"/>
          <w:b/>
          <w:bCs/>
          <w:sz w:val="22"/>
          <w:szCs w:val="22"/>
        </w:rPr>
        <w:t>s</w:t>
      </w:r>
      <w:r w:rsidR="0008714F" w:rsidRPr="008C2396">
        <w:rPr>
          <w:rFonts w:ascii="Arial" w:hAnsi="Arial" w:cs="Arial"/>
          <w:b/>
          <w:bCs/>
          <w:sz w:val="22"/>
          <w:szCs w:val="22"/>
        </w:rPr>
        <w:t xml:space="preserve"> de la Información</w:t>
      </w:r>
    </w:p>
    <w:p w14:paraId="70F7900C" w14:textId="77777777" w:rsidR="00775673" w:rsidRPr="008C2396" w:rsidRDefault="00775673" w:rsidP="002C1CC6">
      <w:pPr>
        <w:pStyle w:val="Footer"/>
        <w:tabs>
          <w:tab w:val="clear" w:pos="4252"/>
          <w:tab w:val="clear" w:pos="8504"/>
        </w:tabs>
        <w:spacing w:line="360" w:lineRule="auto"/>
        <w:jc w:val="both"/>
        <w:rPr>
          <w:rFonts w:ascii="Arial" w:hAnsi="Arial" w:cs="Arial"/>
          <w:b/>
          <w:bCs/>
          <w:sz w:val="22"/>
          <w:szCs w:val="22"/>
        </w:rPr>
      </w:pPr>
    </w:p>
    <w:p w14:paraId="645E1C7C" w14:textId="77777777" w:rsidR="00933F02" w:rsidRPr="008C2396" w:rsidRDefault="00C758C6" w:rsidP="0050044E">
      <w:pPr>
        <w:pStyle w:val="Heading1"/>
        <w:rPr>
          <w:rFonts w:cs="Arial"/>
        </w:rPr>
      </w:pPr>
      <w:bookmarkStart w:id="2" w:name="_Toc532221776"/>
      <w:r w:rsidRPr="008C2396">
        <w:rPr>
          <w:rFonts w:cs="Arial"/>
        </w:rPr>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14:paraId="0977B244" w14:textId="77777777"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378"/>
        <w:gridCol w:w="1658"/>
        <w:gridCol w:w="1697"/>
        <w:gridCol w:w="1195"/>
      </w:tblGrid>
      <w:tr w:rsidR="00752596" w:rsidRPr="008C2396" w14:paraId="1CC097F8" w14:textId="77777777" w:rsidTr="00287554">
        <w:trPr>
          <w:trHeight w:val="182"/>
        </w:trPr>
        <w:tc>
          <w:tcPr>
            <w:tcW w:w="2836" w:type="dxa"/>
            <w:shd w:val="clear" w:color="auto" w:fill="A50021"/>
            <w:vAlign w:val="center"/>
          </w:tcPr>
          <w:p w14:paraId="4FFE9FC9"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cPr>
          <w:p w14:paraId="7644CDFD" w14:textId="77777777" w:rsidR="00752596" w:rsidRPr="008C2396" w:rsidRDefault="00752596" w:rsidP="00CF1DBE">
            <w:pPr>
              <w:jc w:val="center"/>
              <w:rPr>
                <w:rFonts w:ascii="Arial" w:hAnsi="Arial" w:cs="Arial"/>
                <w:b/>
                <w:color w:val="D9D9D9"/>
                <w:sz w:val="22"/>
                <w:szCs w:val="22"/>
              </w:rPr>
            </w:pPr>
            <w:r w:rsidRPr="008C2396">
              <w:rPr>
                <w:rFonts w:ascii="Arial" w:hAnsi="Arial" w:cs="Arial"/>
                <w:b/>
                <w:color w:val="D9D9D9"/>
                <w:sz w:val="22"/>
                <w:szCs w:val="22"/>
              </w:rPr>
              <w:t>DD/MM//AAAA</w:t>
            </w:r>
          </w:p>
        </w:tc>
        <w:tc>
          <w:tcPr>
            <w:tcW w:w="1662" w:type="dxa"/>
            <w:shd w:val="clear" w:color="auto" w:fill="A50021"/>
          </w:tcPr>
          <w:p w14:paraId="489F594C"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cPr>
          <w:p w14:paraId="24319227" w14:textId="77777777" w:rsidR="00752596" w:rsidRPr="008C2396" w:rsidRDefault="00752596" w:rsidP="00CF1DBE">
            <w:pPr>
              <w:jc w:val="center"/>
              <w:rPr>
                <w:rFonts w:ascii="Arial" w:hAnsi="Arial" w:cs="Arial"/>
                <w:b/>
                <w:color w:val="D9D9D9"/>
                <w:sz w:val="22"/>
                <w:szCs w:val="22"/>
              </w:rPr>
            </w:pPr>
            <w:r w:rsidRPr="008C2396">
              <w:rPr>
                <w:rFonts w:ascii="Arial" w:hAnsi="Arial" w:cs="Arial"/>
                <w:b/>
                <w:color w:val="D9D9D9"/>
                <w:sz w:val="22"/>
                <w:szCs w:val="22"/>
              </w:rPr>
              <w:t>DD/MM//AAAA</w:t>
            </w:r>
          </w:p>
        </w:tc>
      </w:tr>
      <w:tr w:rsidR="00C5127D" w:rsidRPr="008C2396" w14:paraId="5126AF09" w14:textId="77777777" w:rsidTr="00287554">
        <w:trPr>
          <w:trHeight w:val="230"/>
        </w:trPr>
        <w:tc>
          <w:tcPr>
            <w:tcW w:w="10519" w:type="dxa"/>
            <w:gridSpan w:val="6"/>
            <w:shd w:val="clear" w:color="auto" w:fill="A50021"/>
            <w:vAlign w:val="center"/>
          </w:tcPr>
          <w:p w14:paraId="2392C89B" w14:textId="77777777" w:rsidR="00C5127D" w:rsidRPr="008C2396" w:rsidRDefault="00C5127D" w:rsidP="0031230D">
            <w:pPr>
              <w:jc w:val="center"/>
              <w:rPr>
                <w:rFonts w:ascii="Arial" w:hAnsi="Arial" w:cs="Arial"/>
                <w:b/>
                <w:color w:val="A6A6A6"/>
                <w:sz w:val="22"/>
                <w:szCs w:val="22"/>
              </w:rPr>
            </w:pPr>
            <w:r w:rsidRPr="008C2396">
              <w:rPr>
                <w:rFonts w:ascii="Arial" w:hAnsi="Arial" w:cs="Arial"/>
                <w:b/>
                <w:sz w:val="22"/>
                <w:szCs w:val="22"/>
              </w:rPr>
              <w:t>Modelamiento de Negocio</w:t>
            </w:r>
          </w:p>
        </w:tc>
      </w:tr>
      <w:tr w:rsidR="00C5127D" w:rsidRPr="008C2396" w14:paraId="7A504F8E" w14:textId="77777777" w:rsidTr="00287554">
        <w:trPr>
          <w:trHeight w:val="1578"/>
        </w:trPr>
        <w:tc>
          <w:tcPr>
            <w:tcW w:w="10519" w:type="dxa"/>
            <w:gridSpan w:val="6"/>
            <w:shd w:val="clear" w:color="auto" w:fill="FFFFFF"/>
            <w:vAlign w:val="center"/>
          </w:tcPr>
          <w:p w14:paraId="4913C4DC" w14:textId="77777777" w:rsidR="00E442EC" w:rsidRPr="008C2396" w:rsidRDefault="00E442EC" w:rsidP="0031230D">
            <w:pPr>
              <w:rPr>
                <w:rFonts w:ascii="Arial" w:hAnsi="Arial" w:cs="Arial"/>
                <w:b/>
                <w:color w:val="A6A6A6"/>
                <w:sz w:val="22"/>
                <w:szCs w:val="22"/>
              </w:rPr>
            </w:pPr>
          </w:p>
          <w:p w14:paraId="25D7797E" w14:textId="2762AFB1" w:rsidR="00E442EC" w:rsidRDefault="001B508F" w:rsidP="00235D56">
            <w:pPr>
              <w:jc w:val="center"/>
              <w:rPr>
                <w:rFonts w:ascii="Arial" w:hAnsi="Arial" w:cs="Arial"/>
                <w:b/>
                <w:color w:val="A6A6A6"/>
                <w:sz w:val="22"/>
                <w:szCs w:val="22"/>
              </w:rPr>
            </w:pPr>
            <w:r>
              <w:rPr>
                <w:rFonts w:ascii="Arial" w:hAnsi="Arial" w:cs="Arial"/>
                <w:b/>
                <w:noProof/>
                <w:color w:val="A6A6A6"/>
                <w:sz w:val="22"/>
                <w:szCs w:val="22"/>
              </w:rPr>
              <w:drawing>
                <wp:inline distT="0" distB="0" distL="0" distR="0" wp14:anchorId="0FFADF10" wp14:editId="56D024F6">
                  <wp:extent cx="5612130" cy="3349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stretch>
                            <a:fillRect/>
                          </a:stretch>
                        </pic:blipFill>
                        <pic:spPr>
                          <a:xfrm>
                            <a:off x="0" y="0"/>
                            <a:ext cx="5612130" cy="3349625"/>
                          </a:xfrm>
                          <a:prstGeom prst="rect">
                            <a:avLst/>
                          </a:prstGeom>
                        </pic:spPr>
                      </pic:pic>
                    </a:graphicData>
                  </a:graphic>
                </wp:inline>
              </w:drawing>
            </w:r>
          </w:p>
          <w:p w14:paraId="1673FA26" w14:textId="0F61611E" w:rsidR="0037753C" w:rsidRPr="008C2396" w:rsidRDefault="0037753C" w:rsidP="00235D56">
            <w:pPr>
              <w:jc w:val="center"/>
              <w:rPr>
                <w:rFonts w:ascii="Arial" w:hAnsi="Arial" w:cs="Arial"/>
                <w:b/>
                <w:color w:val="A6A6A6"/>
                <w:sz w:val="22"/>
                <w:szCs w:val="22"/>
              </w:rPr>
            </w:pPr>
          </w:p>
        </w:tc>
      </w:tr>
      <w:tr w:rsidR="00C5127D" w:rsidRPr="008C2396" w14:paraId="4F762121" w14:textId="77777777" w:rsidTr="00287554">
        <w:trPr>
          <w:trHeight w:val="182"/>
        </w:trPr>
        <w:tc>
          <w:tcPr>
            <w:tcW w:w="10519" w:type="dxa"/>
            <w:gridSpan w:val="6"/>
            <w:shd w:val="clear" w:color="auto" w:fill="A50021"/>
            <w:vAlign w:val="center"/>
          </w:tcPr>
          <w:p w14:paraId="7608ECEC" w14:textId="77777777" w:rsidR="00C5127D" w:rsidRPr="008C2396" w:rsidRDefault="00C5127D" w:rsidP="0031230D">
            <w:pPr>
              <w:jc w:val="center"/>
              <w:rPr>
                <w:rFonts w:ascii="Arial" w:hAnsi="Arial" w:cs="Arial"/>
                <w:b/>
                <w:sz w:val="22"/>
                <w:szCs w:val="22"/>
              </w:rPr>
            </w:pPr>
            <w:r w:rsidRPr="008C2396">
              <w:rPr>
                <w:rFonts w:ascii="Arial" w:hAnsi="Arial" w:cs="Arial"/>
                <w:b/>
                <w:sz w:val="22"/>
                <w:szCs w:val="22"/>
              </w:rPr>
              <w:t>Términos de Referencia</w:t>
            </w:r>
          </w:p>
        </w:tc>
      </w:tr>
      <w:tr w:rsidR="008355CE" w:rsidRPr="008C2396" w14:paraId="7F8C25F1" w14:textId="77777777" w:rsidTr="00287554">
        <w:trPr>
          <w:trHeight w:val="1578"/>
        </w:trPr>
        <w:tc>
          <w:tcPr>
            <w:tcW w:w="2836" w:type="dxa"/>
            <w:shd w:val="clear" w:color="auto" w:fill="A50021"/>
            <w:vAlign w:val="center"/>
          </w:tcPr>
          <w:p w14:paraId="01E1D186" w14:textId="77777777" w:rsidR="008355CE" w:rsidRPr="008C2396" w:rsidRDefault="00D6320C" w:rsidP="000C0F24">
            <w:pPr>
              <w:rPr>
                <w:rFonts w:ascii="Arial" w:hAnsi="Arial" w:cs="Arial"/>
                <w:b/>
                <w:sz w:val="22"/>
                <w:szCs w:val="22"/>
              </w:rPr>
            </w:pPr>
            <w:r w:rsidRPr="008C2396">
              <w:rPr>
                <w:rFonts w:ascii="Arial" w:hAnsi="Arial" w:cs="Arial"/>
                <w:b/>
                <w:sz w:val="22"/>
                <w:szCs w:val="22"/>
              </w:rPr>
              <w:lastRenderedPageBreak/>
              <w:t>Alcance</w:t>
            </w:r>
            <w:r w:rsidR="00C155CE" w:rsidRPr="008C2396">
              <w:rPr>
                <w:rFonts w:ascii="Arial" w:hAnsi="Arial" w:cs="Arial"/>
                <w:b/>
                <w:sz w:val="22"/>
                <w:szCs w:val="22"/>
              </w:rPr>
              <w:t xml:space="preserve"> de la solución </w:t>
            </w:r>
          </w:p>
        </w:tc>
        <w:tc>
          <w:tcPr>
            <w:tcW w:w="7683" w:type="dxa"/>
            <w:gridSpan w:val="5"/>
            <w:shd w:val="clear" w:color="auto" w:fill="auto"/>
          </w:tcPr>
          <w:p w14:paraId="4F2FAFAF" w14:textId="77777777" w:rsidR="00AE411A" w:rsidRPr="000D4AE5" w:rsidRDefault="00AE411A" w:rsidP="00B36D46">
            <w:pPr>
              <w:rPr>
                <w:rFonts w:ascii="Arial" w:hAnsi="Arial" w:cs="Arial"/>
                <w:color w:val="A6A6A6"/>
                <w:sz w:val="22"/>
                <w:szCs w:val="22"/>
              </w:rPr>
            </w:pPr>
            <w:r w:rsidRPr="000D4AE5">
              <w:rPr>
                <w:rFonts w:ascii="Arial" w:hAnsi="Arial" w:cs="Arial"/>
                <w:color w:val="A6A6A6"/>
                <w:sz w:val="22"/>
                <w:szCs w:val="22"/>
              </w:rPr>
              <w:t xml:space="preserve">Que se incluye: </w:t>
            </w:r>
          </w:p>
          <w:p w14:paraId="05B8045D" w14:textId="1A477C40" w:rsidR="008355CE" w:rsidRPr="008C2396" w:rsidRDefault="00902241" w:rsidP="001B508F">
            <w:pPr>
              <w:rPr>
                <w:rFonts w:ascii="Arial" w:hAnsi="Arial" w:cs="Arial"/>
                <w:sz w:val="22"/>
                <w:szCs w:val="22"/>
              </w:rPr>
            </w:pPr>
            <w:r w:rsidRPr="000D4AE5">
              <w:rPr>
                <w:rFonts w:ascii="Arial" w:hAnsi="Arial" w:cs="Arial"/>
                <w:color w:val="A6A6A6"/>
                <w:sz w:val="22"/>
                <w:szCs w:val="22"/>
              </w:rPr>
              <w:t>En esta versión del desarrollo se está contemplando la implementación de,</w:t>
            </w:r>
            <w:r w:rsidR="00AE411A" w:rsidRPr="000D4AE5">
              <w:rPr>
                <w:rFonts w:ascii="Arial" w:hAnsi="Arial" w:cs="Arial"/>
                <w:color w:val="A6A6A6"/>
                <w:sz w:val="22"/>
                <w:szCs w:val="22"/>
              </w:rPr>
              <w:t xml:space="preserve"> una </w:t>
            </w:r>
            <w:proofErr w:type="spellStart"/>
            <w:r w:rsidR="00AE411A" w:rsidRPr="000D4AE5">
              <w:rPr>
                <w:rFonts w:ascii="Arial" w:hAnsi="Arial" w:cs="Arial"/>
                <w:color w:val="A6A6A6"/>
                <w:sz w:val="22"/>
                <w:szCs w:val="22"/>
              </w:rPr>
              <w:t>landing</w:t>
            </w:r>
            <w:proofErr w:type="spellEnd"/>
            <w:r w:rsidR="00AE411A" w:rsidRPr="000D4AE5">
              <w:rPr>
                <w:rFonts w:ascii="Arial" w:hAnsi="Arial" w:cs="Arial"/>
                <w:color w:val="A6A6A6"/>
                <w:sz w:val="22"/>
                <w:szCs w:val="22"/>
              </w:rPr>
              <w:t xml:space="preserve"> page con la información del negocio y un formulario específicamente desarrollado para el registro de clientes</w:t>
            </w:r>
            <w:r w:rsidRPr="000D4AE5">
              <w:rPr>
                <w:rFonts w:ascii="Arial" w:hAnsi="Arial" w:cs="Arial"/>
                <w:color w:val="A6A6A6"/>
                <w:sz w:val="22"/>
                <w:szCs w:val="22"/>
              </w:rPr>
              <w:t xml:space="preserve"> y un </w:t>
            </w:r>
            <w:proofErr w:type="spellStart"/>
            <w:r w:rsidRPr="000D4AE5">
              <w:rPr>
                <w:rFonts w:ascii="Arial" w:hAnsi="Arial" w:cs="Arial"/>
                <w:color w:val="A6A6A6"/>
                <w:sz w:val="22"/>
                <w:szCs w:val="22"/>
              </w:rPr>
              <w:t>dashboard</w:t>
            </w:r>
            <w:proofErr w:type="spellEnd"/>
            <w:r w:rsidRPr="000D4AE5">
              <w:rPr>
                <w:rFonts w:ascii="Arial" w:hAnsi="Arial" w:cs="Arial"/>
                <w:color w:val="A6A6A6"/>
                <w:sz w:val="22"/>
                <w:szCs w:val="22"/>
              </w:rPr>
              <w:t xml:space="preserve"> con 2 niveles de usuario: Administrador y cliente, </w:t>
            </w:r>
          </w:p>
        </w:tc>
      </w:tr>
      <w:tr w:rsidR="006962B9" w:rsidRPr="008C2396" w14:paraId="77814E0C" w14:textId="77777777" w:rsidTr="00287554">
        <w:trPr>
          <w:trHeight w:val="1578"/>
        </w:trPr>
        <w:tc>
          <w:tcPr>
            <w:tcW w:w="2836" w:type="dxa"/>
            <w:shd w:val="clear" w:color="auto" w:fill="A50021"/>
            <w:vAlign w:val="center"/>
          </w:tcPr>
          <w:p w14:paraId="3E989DAA" w14:textId="77777777" w:rsidR="006962B9" w:rsidRPr="008C2396" w:rsidRDefault="00947941" w:rsidP="0031230D">
            <w:pPr>
              <w:rPr>
                <w:rFonts w:ascii="Arial" w:hAnsi="Arial" w:cs="Arial"/>
                <w:b/>
                <w:sz w:val="22"/>
                <w:szCs w:val="22"/>
                <w:lang w:val="es-CO"/>
              </w:rPr>
            </w:pPr>
            <w:r w:rsidRPr="008C2396">
              <w:rPr>
                <w:rFonts w:ascii="Arial" w:hAnsi="Arial" w:cs="Arial"/>
                <w:b/>
                <w:sz w:val="22"/>
                <w:szCs w:val="22"/>
                <w:lang w:val="es-CO"/>
              </w:rPr>
              <w:t>Requerimientos Funcionales y c</w:t>
            </w:r>
            <w:r w:rsidR="006012E8" w:rsidRPr="008C2396">
              <w:rPr>
                <w:rFonts w:ascii="Arial" w:hAnsi="Arial" w:cs="Arial"/>
                <w:b/>
                <w:sz w:val="22"/>
                <w:szCs w:val="22"/>
                <w:lang w:val="es-CO"/>
              </w:rPr>
              <w:t xml:space="preserve">riterios de </w:t>
            </w:r>
            <w:r w:rsidR="00F15D7D" w:rsidRPr="008C2396">
              <w:rPr>
                <w:rFonts w:ascii="Arial" w:hAnsi="Arial" w:cs="Arial"/>
                <w:b/>
                <w:sz w:val="22"/>
                <w:szCs w:val="22"/>
                <w:lang w:val="es-CO"/>
              </w:rPr>
              <w:t>a</w:t>
            </w:r>
            <w:r w:rsidR="00F229BC" w:rsidRPr="008C2396">
              <w:rPr>
                <w:rFonts w:ascii="Arial" w:hAnsi="Arial" w:cs="Arial"/>
                <w:b/>
                <w:sz w:val="22"/>
                <w:szCs w:val="22"/>
                <w:lang w:val="es-CO"/>
              </w:rPr>
              <w:t>ceptación y</w:t>
            </w:r>
            <w:r w:rsidR="003E467C" w:rsidRPr="008C2396">
              <w:rPr>
                <w:rFonts w:ascii="Arial" w:hAnsi="Arial" w:cs="Arial"/>
                <w:b/>
                <w:sz w:val="22"/>
                <w:szCs w:val="22"/>
                <w:lang w:val="es-CO"/>
              </w:rPr>
              <w:t xml:space="preserve"> </w:t>
            </w:r>
          </w:p>
        </w:tc>
        <w:tc>
          <w:tcPr>
            <w:tcW w:w="7683" w:type="dxa"/>
            <w:gridSpan w:val="5"/>
            <w:shd w:val="clear" w:color="auto" w:fill="auto"/>
          </w:tcPr>
          <w:p w14:paraId="7FE55A32" w14:textId="77777777" w:rsidR="00631311" w:rsidRDefault="00631311" w:rsidP="00C33F61">
            <w:pPr>
              <w:rPr>
                <w:rFonts w:ascii="Arial" w:hAnsi="Arial" w:cs="Arial"/>
                <w:color w:val="A6A6A6"/>
                <w:sz w:val="22"/>
                <w:szCs w:val="22"/>
              </w:rPr>
            </w:pPr>
            <w:r>
              <w:rPr>
                <w:rFonts w:ascii="Arial" w:hAnsi="Arial" w:cs="Arial"/>
                <w:color w:val="A6A6A6"/>
                <w:sz w:val="22"/>
                <w:szCs w:val="22"/>
              </w:rPr>
              <w:t>Redirección del usuario al pago y creación automática de su cuenta.</w:t>
            </w:r>
          </w:p>
          <w:p w14:paraId="12E85E96" w14:textId="43765DD8" w:rsidR="006962B9" w:rsidRPr="008C2396" w:rsidRDefault="006962B9" w:rsidP="00C33F61">
            <w:pPr>
              <w:rPr>
                <w:rFonts w:ascii="Arial" w:hAnsi="Arial" w:cs="Arial"/>
                <w:color w:val="A6A6A6"/>
                <w:sz w:val="22"/>
                <w:szCs w:val="22"/>
              </w:rPr>
            </w:pPr>
          </w:p>
        </w:tc>
      </w:tr>
      <w:tr w:rsidR="00D51922" w:rsidRPr="008C2396" w14:paraId="062BBF4D" w14:textId="77777777" w:rsidTr="00287554">
        <w:trPr>
          <w:trHeight w:val="1578"/>
        </w:trPr>
        <w:tc>
          <w:tcPr>
            <w:tcW w:w="2836" w:type="dxa"/>
            <w:shd w:val="clear" w:color="auto" w:fill="A50021"/>
            <w:vAlign w:val="center"/>
          </w:tcPr>
          <w:p w14:paraId="369C0CFC" w14:textId="77777777"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Pr="008C2396">
              <w:rPr>
                <w:rFonts w:ascii="Arial" w:hAnsi="Arial" w:cs="Arial"/>
                <w:b/>
                <w:sz w:val="22"/>
                <w:szCs w:val="22"/>
                <w:lang w:val="es-CO"/>
              </w:rPr>
              <w:t>Funcionales</w:t>
            </w:r>
            <w:r w:rsidR="000B196E" w:rsidRPr="008C2396">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Pr>
          <w:p w14:paraId="1BAAE54F" w14:textId="2EFB02F5" w:rsidR="00D51922" w:rsidRPr="008C2396" w:rsidRDefault="00D51922" w:rsidP="00376C87">
            <w:pPr>
              <w:rPr>
                <w:rFonts w:ascii="Arial" w:hAnsi="Arial" w:cs="Arial"/>
                <w:color w:val="A6A6A6"/>
                <w:sz w:val="22"/>
                <w:szCs w:val="22"/>
                <w:lang w:val="es-CO"/>
              </w:rPr>
            </w:pPr>
          </w:p>
        </w:tc>
      </w:tr>
      <w:tr w:rsidR="006962B9" w:rsidRPr="008C2396" w14:paraId="0F594A28" w14:textId="77777777" w:rsidTr="005D0764">
        <w:trPr>
          <w:trHeight w:val="1996"/>
        </w:trPr>
        <w:tc>
          <w:tcPr>
            <w:tcW w:w="2836" w:type="dxa"/>
            <w:shd w:val="clear" w:color="auto" w:fill="A50021"/>
            <w:vAlign w:val="center"/>
          </w:tcPr>
          <w:p w14:paraId="575697E8" w14:textId="77777777" w:rsidR="006962B9" w:rsidRPr="008C2396" w:rsidRDefault="006962B9" w:rsidP="00BA36DD">
            <w:pPr>
              <w:rPr>
                <w:rFonts w:ascii="Arial" w:hAnsi="Arial" w:cs="Arial"/>
                <w:b/>
                <w:sz w:val="22"/>
                <w:szCs w:val="22"/>
                <w:lang w:val="es-CO"/>
              </w:rPr>
            </w:pPr>
            <w:r w:rsidRPr="008C2396">
              <w:rPr>
                <w:rFonts w:ascii="Arial" w:hAnsi="Arial" w:cs="Arial"/>
                <w:b/>
                <w:sz w:val="22"/>
                <w:szCs w:val="22"/>
                <w:lang w:val="es-CO"/>
              </w:rPr>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3346"/>
            </w:tblGrid>
            <w:tr w:rsidR="00F0451E" w:rsidRPr="008C2396" w14:paraId="63057EBB" w14:textId="77777777" w:rsidTr="00287554">
              <w:tc>
                <w:tcPr>
                  <w:tcW w:w="0" w:type="auto"/>
                  <w:shd w:val="clear" w:color="auto" w:fill="A6A6A6"/>
                </w:tcPr>
                <w:p w14:paraId="300E7C32"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36BF46A2"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F0451E" w:rsidRPr="008C2396" w14:paraId="462791DE" w14:textId="77777777" w:rsidTr="00287554">
              <w:tc>
                <w:tcPr>
                  <w:tcW w:w="0" w:type="auto"/>
                  <w:shd w:val="clear" w:color="auto" w:fill="auto"/>
                </w:tcPr>
                <w:p w14:paraId="64DBA984" w14:textId="77777777" w:rsidR="00F0451E" w:rsidRPr="008C2396" w:rsidRDefault="00DB2673" w:rsidP="0031230D">
                  <w:pPr>
                    <w:jc w:val="center"/>
                    <w:rPr>
                      <w:rFonts w:ascii="Arial" w:hAnsi="Arial" w:cs="Arial"/>
                      <w:sz w:val="20"/>
                      <w:szCs w:val="20"/>
                    </w:rPr>
                  </w:pPr>
                  <w:r w:rsidRPr="008C2396">
                    <w:rPr>
                      <w:rFonts w:ascii="Arial" w:hAnsi="Arial" w:cs="Arial"/>
                      <w:color w:val="A6A6A6"/>
                      <w:sz w:val="22"/>
                      <w:szCs w:val="22"/>
                    </w:rPr>
                    <w:t xml:space="preserve">Asigne un rol o nombre que permita identificar un </w:t>
                  </w:r>
                  <w:r w:rsidR="00311F0C" w:rsidRPr="008C2396">
                    <w:rPr>
                      <w:rFonts w:ascii="Arial" w:hAnsi="Arial" w:cs="Arial"/>
                      <w:color w:val="A6A6A6"/>
                      <w:sz w:val="22"/>
                      <w:szCs w:val="22"/>
                    </w:rPr>
                    <w:t>interesado</w:t>
                  </w:r>
                  <w:r w:rsidRPr="008C2396">
                    <w:rPr>
                      <w:rFonts w:ascii="Arial" w:hAnsi="Arial" w:cs="Arial"/>
                      <w:color w:val="A6A6A6"/>
                      <w:sz w:val="22"/>
                      <w:szCs w:val="22"/>
                    </w:rPr>
                    <w:t xml:space="preserve"> que participa dentro de la solución adelantada</w:t>
                  </w:r>
                </w:p>
              </w:tc>
              <w:tc>
                <w:tcPr>
                  <w:tcW w:w="0" w:type="auto"/>
                  <w:shd w:val="clear" w:color="auto" w:fill="auto"/>
                </w:tcPr>
                <w:p w14:paraId="5A032822" w14:textId="77777777" w:rsidR="00311F0C" w:rsidRPr="008C2396" w:rsidRDefault="00CC4F45" w:rsidP="0031230D">
                  <w:pPr>
                    <w:jc w:val="center"/>
                    <w:rPr>
                      <w:rFonts w:ascii="Arial" w:hAnsi="Arial" w:cs="Arial"/>
                      <w:sz w:val="20"/>
                      <w:szCs w:val="20"/>
                    </w:rPr>
                  </w:pPr>
                  <w:r w:rsidRPr="008C2396">
                    <w:rPr>
                      <w:rFonts w:ascii="Arial" w:hAnsi="Arial" w:cs="Arial"/>
                      <w:color w:val="A6A6A6"/>
                      <w:sz w:val="22"/>
                      <w:szCs w:val="22"/>
                    </w:rPr>
                    <w:t>Describa y justifique de qué manera participa el interesado dentro de la solución adelantada.</w:t>
                  </w:r>
                </w:p>
              </w:tc>
            </w:tr>
            <w:tr w:rsidR="00F0451E" w:rsidRPr="008C2396" w14:paraId="20FEE6B5" w14:textId="77777777" w:rsidTr="00287554">
              <w:tc>
                <w:tcPr>
                  <w:tcW w:w="0" w:type="auto"/>
                  <w:shd w:val="clear" w:color="auto" w:fill="auto"/>
                </w:tcPr>
                <w:p w14:paraId="7713D29A" w14:textId="77777777" w:rsidR="00F0451E" w:rsidRPr="008C2396" w:rsidRDefault="00F0451E" w:rsidP="0031230D">
                  <w:pPr>
                    <w:jc w:val="center"/>
                    <w:rPr>
                      <w:rFonts w:ascii="Arial" w:hAnsi="Arial" w:cs="Arial"/>
                      <w:sz w:val="20"/>
                      <w:szCs w:val="20"/>
                    </w:rPr>
                  </w:pPr>
                </w:p>
              </w:tc>
              <w:tc>
                <w:tcPr>
                  <w:tcW w:w="0" w:type="auto"/>
                  <w:shd w:val="clear" w:color="auto" w:fill="auto"/>
                </w:tcPr>
                <w:p w14:paraId="4E835FCC" w14:textId="77777777" w:rsidR="00F0451E" w:rsidRPr="008C2396" w:rsidRDefault="00F0451E" w:rsidP="0031230D">
                  <w:pPr>
                    <w:jc w:val="center"/>
                    <w:rPr>
                      <w:rFonts w:ascii="Arial" w:hAnsi="Arial" w:cs="Arial"/>
                      <w:sz w:val="20"/>
                      <w:szCs w:val="20"/>
                    </w:rPr>
                  </w:pPr>
                </w:p>
              </w:tc>
            </w:tr>
            <w:tr w:rsidR="00F0451E" w:rsidRPr="008C2396" w14:paraId="1154481F" w14:textId="77777777" w:rsidTr="00287554">
              <w:tc>
                <w:tcPr>
                  <w:tcW w:w="0" w:type="auto"/>
                  <w:shd w:val="clear" w:color="auto" w:fill="auto"/>
                </w:tcPr>
                <w:p w14:paraId="6DE5802C" w14:textId="77777777" w:rsidR="00F0451E" w:rsidRPr="008C2396" w:rsidRDefault="00F0451E" w:rsidP="0031230D">
                  <w:pPr>
                    <w:jc w:val="center"/>
                    <w:rPr>
                      <w:rFonts w:ascii="Arial" w:hAnsi="Arial" w:cs="Arial"/>
                      <w:sz w:val="20"/>
                      <w:szCs w:val="20"/>
                    </w:rPr>
                  </w:pPr>
                </w:p>
              </w:tc>
              <w:tc>
                <w:tcPr>
                  <w:tcW w:w="0" w:type="auto"/>
                  <w:shd w:val="clear" w:color="auto" w:fill="auto"/>
                </w:tcPr>
                <w:p w14:paraId="187310B2" w14:textId="77777777" w:rsidR="00F0451E" w:rsidRPr="008C2396" w:rsidRDefault="00F0451E" w:rsidP="0031230D">
                  <w:pPr>
                    <w:jc w:val="center"/>
                    <w:rPr>
                      <w:rFonts w:ascii="Arial" w:hAnsi="Arial" w:cs="Arial"/>
                      <w:sz w:val="20"/>
                      <w:szCs w:val="20"/>
                    </w:rPr>
                  </w:pPr>
                </w:p>
              </w:tc>
            </w:tr>
          </w:tbl>
          <w:p w14:paraId="695F7D5D" w14:textId="77777777" w:rsidR="006962B9" w:rsidRPr="008C2396" w:rsidRDefault="006962B9" w:rsidP="00F0451E">
            <w:pPr>
              <w:jc w:val="center"/>
              <w:rPr>
                <w:rFonts w:ascii="Arial" w:hAnsi="Arial" w:cs="Arial"/>
                <w:sz w:val="20"/>
                <w:szCs w:val="20"/>
              </w:rPr>
            </w:pPr>
          </w:p>
        </w:tc>
      </w:tr>
      <w:tr w:rsidR="00CF1831" w:rsidRPr="008C2396" w14:paraId="50D00D0F" w14:textId="77777777" w:rsidTr="008C2396">
        <w:trPr>
          <w:trHeight w:val="843"/>
        </w:trPr>
        <w:tc>
          <w:tcPr>
            <w:tcW w:w="2836" w:type="dxa"/>
            <w:shd w:val="clear" w:color="auto" w:fill="A50021"/>
            <w:vAlign w:val="center"/>
          </w:tcPr>
          <w:p w14:paraId="6F7E8D30" w14:textId="77777777" w:rsidR="006962B9" w:rsidRPr="008C2396" w:rsidRDefault="006962B9" w:rsidP="0031230D">
            <w:pPr>
              <w:rPr>
                <w:rFonts w:ascii="Arial" w:hAnsi="Arial" w:cs="Arial"/>
                <w:b/>
                <w:sz w:val="22"/>
                <w:szCs w:val="22"/>
              </w:rPr>
            </w:pPr>
            <w:r w:rsidRPr="008C2396">
              <w:rPr>
                <w:rFonts w:ascii="Arial" w:hAnsi="Arial" w:cs="Arial"/>
                <w:b/>
                <w:sz w:val="22"/>
                <w:szCs w:val="22"/>
              </w:rPr>
              <w:t>Precondiciones</w:t>
            </w:r>
          </w:p>
        </w:tc>
        <w:tc>
          <w:tcPr>
            <w:tcW w:w="7683" w:type="dxa"/>
            <w:gridSpan w:val="5"/>
            <w:shd w:val="clear" w:color="auto" w:fill="auto"/>
          </w:tcPr>
          <w:p w14:paraId="64FB4E2A" w14:textId="77777777" w:rsidR="006962B9" w:rsidRPr="008C2396" w:rsidRDefault="006962B9" w:rsidP="0031230D">
            <w:pPr>
              <w:rPr>
                <w:rFonts w:ascii="Arial" w:hAnsi="Arial" w:cs="Arial"/>
                <w:b/>
                <w:sz w:val="22"/>
                <w:szCs w:val="22"/>
              </w:rPr>
            </w:pPr>
          </w:p>
          <w:p w14:paraId="17F29879" w14:textId="77777777" w:rsidR="006962B9" w:rsidRPr="008C2396" w:rsidRDefault="00985AFB" w:rsidP="0031230D">
            <w:pPr>
              <w:rPr>
                <w:rFonts w:ascii="Arial" w:hAnsi="Arial" w:cs="Arial"/>
                <w:sz w:val="22"/>
                <w:szCs w:val="22"/>
              </w:rPr>
            </w:pPr>
            <w:r>
              <w:rPr>
                <w:rFonts w:ascii="Arial" w:hAnsi="Arial" w:cs="Arial"/>
                <w:color w:val="A6A6A6"/>
                <w:sz w:val="22"/>
                <w:szCs w:val="22"/>
              </w:rPr>
              <w:t xml:space="preserve">Definición de requerimientos técnicos para la ejecución de la solución (Tecnologías a utilizar, versiones de las mismas, tipos de base de datos, </w:t>
            </w:r>
            <w:proofErr w:type="spellStart"/>
            <w:r>
              <w:rPr>
                <w:rFonts w:ascii="Arial" w:hAnsi="Arial" w:cs="Arial"/>
                <w:color w:val="A6A6A6"/>
                <w:sz w:val="22"/>
                <w:szCs w:val="22"/>
              </w:rPr>
              <w:t>etc</w:t>
            </w:r>
            <w:proofErr w:type="spellEnd"/>
            <w:r>
              <w:rPr>
                <w:rFonts w:ascii="Arial" w:hAnsi="Arial" w:cs="Arial"/>
                <w:color w:val="A6A6A6"/>
                <w:sz w:val="22"/>
                <w:szCs w:val="22"/>
              </w:rPr>
              <w:t>)</w:t>
            </w:r>
          </w:p>
        </w:tc>
      </w:tr>
      <w:tr w:rsidR="00406976" w:rsidRPr="008C2396" w14:paraId="522D0D65" w14:textId="77777777" w:rsidTr="00287554">
        <w:trPr>
          <w:trHeight w:val="1106"/>
        </w:trPr>
        <w:tc>
          <w:tcPr>
            <w:tcW w:w="2836" w:type="dxa"/>
            <w:vMerge w:val="restart"/>
            <w:shd w:val="clear" w:color="auto" w:fill="A50021"/>
            <w:vAlign w:val="center"/>
          </w:tcPr>
          <w:p w14:paraId="5891CDA4" w14:textId="77777777" w:rsidR="00406976" w:rsidRPr="008C2396" w:rsidRDefault="00406976" w:rsidP="000C0F24">
            <w:pPr>
              <w:rPr>
                <w:rFonts w:ascii="Arial" w:hAnsi="Arial" w:cs="Arial"/>
                <w:b/>
                <w:sz w:val="22"/>
                <w:szCs w:val="22"/>
              </w:rPr>
            </w:pPr>
            <w:r w:rsidRPr="008C2396">
              <w:rPr>
                <w:rFonts w:ascii="Arial" w:hAnsi="Arial" w:cs="Arial"/>
                <w:b/>
                <w:sz w:val="22"/>
                <w:szCs w:val="22"/>
              </w:rPr>
              <w:t xml:space="preserve">Requisitos </w:t>
            </w:r>
            <w:r w:rsidR="00CB37BC" w:rsidRPr="008C2396">
              <w:rPr>
                <w:rFonts w:ascii="Arial" w:hAnsi="Arial" w:cs="Arial"/>
                <w:b/>
                <w:sz w:val="22"/>
                <w:szCs w:val="22"/>
              </w:rPr>
              <w:t>T</w:t>
            </w:r>
            <w:r w:rsidRPr="008C2396">
              <w:rPr>
                <w:rFonts w:ascii="Arial" w:hAnsi="Arial" w:cs="Arial"/>
                <w:b/>
                <w:sz w:val="22"/>
                <w:szCs w:val="22"/>
              </w:rPr>
              <w:t>écnicos</w:t>
            </w:r>
          </w:p>
        </w:tc>
        <w:tc>
          <w:tcPr>
            <w:tcW w:w="1755" w:type="dxa"/>
            <w:shd w:val="clear" w:color="auto" w:fill="auto"/>
            <w:vAlign w:val="center"/>
          </w:tcPr>
          <w:p w14:paraId="6C8AFA92" w14:textId="77777777"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14:paraId="2ABBA5C2" w14:textId="77777777" w:rsidR="00406976" w:rsidRPr="008C2396" w:rsidRDefault="00406976" w:rsidP="00216320">
            <w:pPr>
              <w:rPr>
                <w:rFonts w:ascii="Arial" w:hAnsi="Arial" w:cs="Arial"/>
                <w:sz w:val="22"/>
                <w:szCs w:val="22"/>
              </w:rPr>
            </w:pPr>
          </w:p>
          <w:p w14:paraId="7BD2BA8C" w14:textId="77777777" w:rsidR="00F1592D" w:rsidRPr="008C2396" w:rsidRDefault="0037753C" w:rsidP="00F1592D">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7216" behindDoc="0" locked="0" layoutInCell="1" allowOverlap="1" wp14:anchorId="047E3608" wp14:editId="78EB8B0C">
                      <wp:simplePos x="0" y="0"/>
                      <wp:positionH relativeFrom="column">
                        <wp:posOffset>12065</wp:posOffset>
                      </wp:positionH>
                      <wp:positionV relativeFrom="paragraph">
                        <wp:posOffset>1905</wp:posOffset>
                      </wp:positionV>
                      <wp:extent cx="130810" cy="130810"/>
                      <wp:effectExtent l="0" t="0" r="0" b="0"/>
                      <wp:wrapNone/>
                      <wp:docPr id="4"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0810" cy="130810"/>
                              </a:xfrm>
                              <a:prstGeom prst="ellipse">
                                <a:avLst/>
                              </a:prstGeom>
                              <a:solidFill>
                                <a:srgbClr val="C00000"/>
                              </a:solidFill>
                              <a:ln>
                                <a:noFill/>
                              </a:ln>
                              <a:effectLst/>
                              <a:extLst>
                                <a:ext uri="{91240B29-F687-4F45-9708-019B960494DF}">
                                  <a14:hiddenLine xmlns:a14="http://schemas.microsoft.com/office/drawing/2010/main" w="31750">
                                    <a:solidFill>
                                      <a:srgbClr val="ED7D31"/>
                                    </a:solidFill>
                                    <a:round/>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FCAEEA" id="Oval 3" o:spid="_x0000_s1026" style="position:absolute;margin-left:.95pt;margin-top:.15pt;width:10.3pt;height:10.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" fillcolor="#c00000" stroked="f" strokecolor="#ed7d31" strokeweight="2.5pt">
                      <v:shadow color="#868686"/>
                      <v:path arrowok="t"/>
                    </v:oval>
                  </w:pict>
                </mc:Fallback>
              </mc:AlternateContent>
            </w:r>
            <w:r w:rsidR="00406976" w:rsidRPr="008C2396">
              <w:rPr>
                <w:rFonts w:ascii="Arial" w:hAnsi="Arial" w:cs="Arial"/>
                <w:sz w:val="22"/>
                <w:szCs w:val="22"/>
              </w:rPr>
              <w:fldChar w:fldCharType="begin">
                <w:ffData>
                  <w:name w:val="Marcar1"/>
                  <w:enabled/>
                  <w:calcOnExit w:val="0"/>
                  <w:checkBox>
                    <w:sizeAuto/>
                    <w:default w:val="0"/>
                  </w:checkBox>
                </w:ffData>
              </w:fldChar>
            </w:r>
            <w:bookmarkStart w:id="3" w:name="Marcar1"/>
            <w:r w:rsidR="00406976" w:rsidRPr="008C2396">
              <w:rPr>
                <w:rFonts w:ascii="Arial" w:hAnsi="Arial" w:cs="Arial"/>
                <w:sz w:val="22"/>
                <w:szCs w:val="22"/>
              </w:rPr>
              <w:instrText xml:space="preserve"> FORMCHECKBOX </w:instrText>
            </w:r>
            <w:r w:rsidR="00406976" w:rsidRPr="008C2396">
              <w:rPr>
                <w:rFonts w:ascii="Arial" w:hAnsi="Arial" w:cs="Arial"/>
                <w:sz w:val="22"/>
                <w:szCs w:val="22"/>
              </w:rPr>
            </w:r>
            <w:r w:rsidR="00406976" w:rsidRPr="008C2396">
              <w:rPr>
                <w:rFonts w:ascii="Arial" w:hAnsi="Arial" w:cs="Arial"/>
                <w:sz w:val="22"/>
                <w:szCs w:val="22"/>
              </w:rPr>
              <w:fldChar w:fldCharType="end"/>
            </w:r>
            <w:bookmarkEnd w:id="3"/>
            <w:r w:rsidR="00406976" w:rsidRPr="008C2396">
              <w:rPr>
                <w:rFonts w:ascii="Arial" w:hAnsi="Arial" w:cs="Arial"/>
                <w:sz w:val="22"/>
                <w:szCs w:val="22"/>
              </w:rPr>
              <w:t xml:space="preserve"> Web</w:t>
            </w:r>
            <w:r w:rsidR="00F1592D" w:rsidRPr="008C2396">
              <w:rPr>
                <w:rFonts w:ascii="Arial" w:hAnsi="Arial" w:cs="Arial"/>
                <w:sz w:val="22"/>
                <w:szCs w:val="22"/>
              </w:rPr>
              <w:t xml:space="preserve">          </w:t>
            </w:r>
            <w:r w:rsidR="00F1592D" w:rsidRPr="008C2396">
              <w:rPr>
                <w:rFonts w:ascii="Arial" w:hAnsi="Arial" w:cs="Arial"/>
                <w:sz w:val="22"/>
                <w:szCs w:val="22"/>
              </w:rPr>
              <w:fldChar w:fldCharType="begin">
                <w:ffData>
                  <w:name w:val="Marcar2"/>
                  <w:enabled/>
                  <w:calcOnExit w:val="0"/>
                  <w:checkBox>
                    <w:sizeAuto/>
                    <w:default w:val="0"/>
                  </w:checkBox>
                </w:ffData>
              </w:fldChar>
            </w:r>
            <w:bookmarkStart w:id="4" w:name="Marcar2"/>
            <w:r w:rsidR="00F1592D" w:rsidRPr="008C2396">
              <w:rPr>
                <w:rFonts w:ascii="Arial" w:hAnsi="Arial" w:cs="Arial"/>
                <w:sz w:val="22"/>
                <w:szCs w:val="22"/>
              </w:rPr>
              <w:instrText xml:space="preserve"> FORMCHECKBOX </w:instrText>
            </w:r>
            <w:r w:rsidR="00F1592D" w:rsidRPr="008C2396">
              <w:rPr>
                <w:rFonts w:ascii="Arial" w:hAnsi="Arial" w:cs="Arial"/>
                <w:sz w:val="22"/>
                <w:szCs w:val="22"/>
              </w:rPr>
            </w:r>
            <w:r w:rsidR="00F1592D" w:rsidRPr="008C2396">
              <w:rPr>
                <w:rFonts w:ascii="Arial" w:hAnsi="Arial" w:cs="Arial"/>
                <w:sz w:val="22"/>
                <w:szCs w:val="22"/>
              </w:rPr>
              <w:fldChar w:fldCharType="end"/>
            </w:r>
            <w:bookmarkEnd w:id="4"/>
            <w:r w:rsidR="00F1592D" w:rsidRPr="008C2396">
              <w:rPr>
                <w:rFonts w:ascii="Arial" w:hAnsi="Arial" w:cs="Arial"/>
                <w:sz w:val="22"/>
                <w:szCs w:val="22"/>
              </w:rPr>
              <w:t xml:space="preserve"> Escritorio     </w:t>
            </w:r>
            <w:r w:rsidR="00F1592D" w:rsidRPr="008C2396">
              <w:rPr>
                <w:rFonts w:ascii="Arial" w:hAnsi="Arial" w:cs="Arial"/>
                <w:sz w:val="22"/>
                <w:szCs w:val="22"/>
              </w:rPr>
              <w:fldChar w:fldCharType="begin">
                <w:ffData>
                  <w:name w:val="Marcar3"/>
                  <w:enabled/>
                  <w:calcOnExit w:val="0"/>
                  <w:checkBox>
                    <w:sizeAuto/>
                    <w:default w:val="0"/>
                  </w:checkBox>
                </w:ffData>
              </w:fldChar>
            </w:r>
            <w:bookmarkStart w:id="5" w:name="Marcar3"/>
            <w:r w:rsidR="00F1592D" w:rsidRPr="008C2396">
              <w:rPr>
                <w:rFonts w:ascii="Arial" w:hAnsi="Arial" w:cs="Arial"/>
                <w:sz w:val="22"/>
                <w:szCs w:val="22"/>
              </w:rPr>
              <w:instrText xml:space="preserve"> FORMCHECKBOX </w:instrText>
            </w:r>
            <w:r w:rsidR="00F1592D" w:rsidRPr="008C2396">
              <w:rPr>
                <w:rFonts w:ascii="Arial" w:hAnsi="Arial" w:cs="Arial"/>
                <w:sz w:val="22"/>
                <w:szCs w:val="22"/>
              </w:rPr>
            </w:r>
            <w:r w:rsidR="00F1592D" w:rsidRPr="008C2396">
              <w:rPr>
                <w:rFonts w:ascii="Arial" w:hAnsi="Arial" w:cs="Arial"/>
                <w:sz w:val="22"/>
                <w:szCs w:val="22"/>
              </w:rPr>
              <w:fldChar w:fldCharType="end"/>
            </w:r>
            <w:bookmarkEnd w:id="5"/>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sidR="004D5E96" w:rsidRPr="008C2396">
              <w:rPr>
                <w:rFonts w:ascii="Arial" w:hAnsi="Arial" w:cs="Arial"/>
                <w:sz w:val="22"/>
                <w:szCs w:val="22"/>
              </w:rPr>
              <w:fldChar w:fldCharType="begin">
                <w:ffData>
                  <w:name w:val="Marcar4"/>
                  <w:enabled/>
                  <w:calcOnExit w:val="0"/>
                  <w:checkBox>
                    <w:sizeAuto/>
                    <w:default w:val="0"/>
                  </w:checkBox>
                </w:ffData>
              </w:fldChar>
            </w:r>
            <w:bookmarkStart w:id="6" w:name="Marcar4"/>
            <w:r w:rsidR="004D5E96" w:rsidRPr="008C2396">
              <w:rPr>
                <w:rFonts w:ascii="Arial" w:hAnsi="Arial" w:cs="Arial"/>
                <w:sz w:val="22"/>
                <w:szCs w:val="22"/>
              </w:rPr>
              <w:instrText xml:space="preserve"> FORMCHECKBOX </w:instrText>
            </w:r>
            <w:r w:rsidR="004D5E96" w:rsidRPr="008C2396">
              <w:rPr>
                <w:rFonts w:ascii="Arial" w:hAnsi="Arial" w:cs="Arial"/>
                <w:sz w:val="22"/>
                <w:szCs w:val="22"/>
              </w:rPr>
            </w:r>
            <w:r w:rsidR="004D5E96" w:rsidRPr="008C2396">
              <w:rPr>
                <w:rFonts w:ascii="Arial" w:hAnsi="Arial" w:cs="Arial"/>
                <w:sz w:val="22"/>
                <w:szCs w:val="22"/>
              </w:rPr>
              <w:fldChar w:fldCharType="end"/>
            </w:r>
            <w:bookmarkEnd w:id="6"/>
            <w:r w:rsidR="004D5E96" w:rsidRPr="008C2396">
              <w:rPr>
                <w:rFonts w:ascii="Arial" w:hAnsi="Arial" w:cs="Arial"/>
                <w:sz w:val="22"/>
                <w:szCs w:val="22"/>
              </w:rPr>
              <w:t xml:space="preserve"> Servicio Web     </w:t>
            </w:r>
          </w:p>
          <w:p w14:paraId="5E4B7A1A" w14:textId="77777777" w:rsidR="00F1592D" w:rsidRPr="008C2396" w:rsidRDefault="00F1592D" w:rsidP="00216320">
            <w:pPr>
              <w:rPr>
                <w:rFonts w:ascii="Arial" w:hAnsi="Arial" w:cs="Arial"/>
                <w:sz w:val="22"/>
                <w:szCs w:val="22"/>
              </w:rPr>
            </w:pPr>
          </w:p>
          <w:p w14:paraId="1098315B" w14:textId="77777777"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7" w:name="Marcar5"/>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7"/>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8" w:name="Marcar6"/>
            <w:r w:rsidR="00EB3B75" w:rsidRPr="008C2396">
              <w:rPr>
                <w:rFonts w:ascii="Arial" w:hAnsi="Arial" w:cs="Arial"/>
                <w:sz w:val="22"/>
                <w:szCs w:val="22"/>
              </w:rPr>
              <w:instrText xml:space="preserve"> FORMCHECKBOX </w:instrText>
            </w:r>
            <w:r w:rsidR="00EB3B75" w:rsidRPr="008C2396">
              <w:rPr>
                <w:rFonts w:ascii="Arial" w:hAnsi="Arial" w:cs="Arial"/>
                <w:sz w:val="22"/>
                <w:szCs w:val="22"/>
              </w:rPr>
            </w:r>
            <w:r w:rsidR="00EB3B75" w:rsidRPr="008C2396">
              <w:rPr>
                <w:rFonts w:ascii="Arial" w:hAnsi="Arial" w:cs="Arial"/>
                <w:sz w:val="22"/>
                <w:szCs w:val="22"/>
              </w:rPr>
              <w:fldChar w:fldCharType="end"/>
            </w:r>
            <w:bookmarkEnd w:id="8"/>
            <w:r w:rsidR="00EB3B75" w:rsidRPr="008C2396">
              <w:rPr>
                <w:rFonts w:ascii="Arial" w:hAnsi="Arial" w:cs="Arial"/>
                <w:sz w:val="22"/>
                <w:szCs w:val="22"/>
              </w:rPr>
              <w:t xml:space="preserve"> </w:t>
            </w:r>
            <w:proofErr w:type="gramStart"/>
            <w:r w:rsidR="00EB3B75" w:rsidRPr="008C2396">
              <w:rPr>
                <w:rFonts w:ascii="Arial" w:hAnsi="Arial" w:cs="Arial"/>
                <w:sz w:val="22"/>
                <w:szCs w:val="22"/>
              </w:rPr>
              <w:t>Otro:_</w:t>
            </w:r>
            <w:proofErr w:type="gramEnd"/>
            <w:r w:rsidR="00EB3B75" w:rsidRPr="008C2396">
              <w:rPr>
                <w:rFonts w:ascii="Arial" w:hAnsi="Arial" w:cs="Arial"/>
                <w:sz w:val="22"/>
                <w:szCs w:val="22"/>
              </w:rPr>
              <w:t>_________________</w:t>
            </w:r>
          </w:p>
          <w:p w14:paraId="39AA37D7" w14:textId="77777777" w:rsidR="00406976" w:rsidRPr="008C2396" w:rsidRDefault="00406976" w:rsidP="00EB3B75">
            <w:pPr>
              <w:rPr>
                <w:rFonts w:ascii="Arial" w:hAnsi="Arial" w:cs="Arial"/>
                <w:b/>
                <w:color w:val="D9D9D9"/>
                <w:sz w:val="22"/>
                <w:szCs w:val="22"/>
              </w:rPr>
            </w:pPr>
          </w:p>
        </w:tc>
      </w:tr>
      <w:tr w:rsidR="00406976" w:rsidRPr="008C2396" w14:paraId="7EADD0B7" w14:textId="77777777" w:rsidTr="00287554">
        <w:trPr>
          <w:trHeight w:val="1348"/>
        </w:trPr>
        <w:tc>
          <w:tcPr>
            <w:tcW w:w="2836" w:type="dxa"/>
            <w:vMerge/>
            <w:shd w:val="clear" w:color="auto" w:fill="A50021"/>
            <w:vAlign w:val="center"/>
          </w:tcPr>
          <w:p w14:paraId="2567B0D0"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15F6DC3A"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14:paraId="3A6B6D8B" w14:textId="77777777" w:rsidR="00406976" w:rsidRPr="00D1764B" w:rsidRDefault="00406976" w:rsidP="00DD4EC2">
            <w:pPr>
              <w:rPr>
                <w:rFonts w:ascii="Arial" w:hAnsi="Arial" w:cs="Arial"/>
                <w:sz w:val="22"/>
                <w:szCs w:val="22"/>
                <w:lang w:val="en-US"/>
              </w:rPr>
            </w:pPr>
          </w:p>
          <w:p w14:paraId="46564A7B"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9" w:name="Marcar7"/>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9"/>
            <w:r w:rsidRPr="00D1764B">
              <w:rPr>
                <w:rFonts w:ascii="Arial" w:hAnsi="Arial" w:cs="Arial"/>
                <w:sz w:val="22"/>
                <w:szCs w:val="22"/>
                <w:lang w:val="en-US"/>
              </w:rPr>
              <w:t xml:space="preserve"> Oracle</w:t>
            </w:r>
          </w:p>
          <w:p w14:paraId="77743A7B"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8"/>
                  <w:enabled/>
                  <w:calcOnExit w:val="0"/>
                  <w:checkBox>
                    <w:sizeAuto/>
                    <w:default w:val="0"/>
                  </w:checkBox>
                </w:ffData>
              </w:fldChar>
            </w:r>
            <w:bookmarkStart w:id="10" w:name="Marcar8"/>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0"/>
            <w:r w:rsidRPr="00D1764B">
              <w:rPr>
                <w:rFonts w:ascii="Arial" w:hAnsi="Arial" w:cs="Arial"/>
                <w:sz w:val="22"/>
                <w:szCs w:val="22"/>
                <w:lang w:val="en-US"/>
              </w:rPr>
              <w:t xml:space="preserve"> SQL Server</w:t>
            </w:r>
          </w:p>
          <w:p w14:paraId="40F46CCE" w14:textId="77777777" w:rsidR="00406976" w:rsidRPr="00D1764B" w:rsidRDefault="0037753C" w:rsidP="00DD4EC2">
            <w:pPr>
              <w:rPr>
                <w:rFonts w:ascii="Arial" w:hAnsi="Arial" w:cs="Arial"/>
                <w:sz w:val="22"/>
                <w:szCs w:val="22"/>
                <w:lang w:val="en-US"/>
              </w:rPr>
            </w:pPr>
            <w:r>
              <w:rPr>
                <w:rFonts w:ascii="Arial" w:hAnsi="Arial" w:cs="Arial"/>
                <w:noProof/>
                <w:sz w:val="22"/>
                <w:szCs w:val="22"/>
              </w:rPr>
              <mc:AlternateContent>
                <mc:Choice Requires="wps">
                  <w:drawing>
                    <wp:anchor distT="0" distB="0" distL="114300" distR="114300" simplePos="0" relativeHeight="251658240" behindDoc="0" locked="0" layoutInCell="1" allowOverlap="1" wp14:anchorId="7F4249C3" wp14:editId="2D14A82A">
                      <wp:simplePos x="0" y="0"/>
                      <wp:positionH relativeFrom="column">
                        <wp:posOffset>3810</wp:posOffset>
                      </wp:positionH>
                      <wp:positionV relativeFrom="paragraph">
                        <wp:posOffset>12065</wp:posOffset>
                      </wp:positionV>
                      <wp:extent cx="130810" cy="130810"/>
                      <wp:effectExtent l="0" t="0" r="0" b="0"/>
                      <wp:wrapNone/>
                      <wp:docPr id="3"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0810" cy="130810"/>
                              </a:xfrm>
                              <a:prstGeom prst="ellipse">
                                <a:avLst/>
                              </a:prstGeom>
                              <a:solidFill>
                                <a:srgbClr val="C00000"/>
                              </a:solidFill>
                              <a:ln>
                                <a:noFill/>
                              </a:ln>
                              <a:effectLst/>
                              <a:extLst>
                                <a:ext uri="{91240B29-F687-4F45-9708-019B960494DF}">
                                  <a14:hiddenLine xmlns:a14="http://schemas.microsoft.com/office/drawing/2010/main" w="31750">
                                    <a:solidFill>
                                      <a:srgbClr val="ED7D31"/>
                                    </a:solidFill>
                                    <a:round/>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4DA20D" id="Oval 5" o:spid="_x0000_s1026" style="position:absolute;margin-left:.3pt;margin-top:.95pt;width:10.3pt;height:10.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" fillcolor="#c00000" stroked="f" strokecolor="#ed7d31" strokeweight="2.5pt">
                      <v:shadow color="#868686"/>
                      <v:path arrowok="t"/>
                    </v:oval>
                  </w:pict>
                </mc:Fallback>
              </mc:AlternateContent>
            </w:r>
            <w:r w:rsidR="00406976" w:rsidRPr="008C2396">
              <w:rPr>
                <w:rFonts w:ascii="Arial" w:hAnsi="Arial" w:cs="Arial"/>
                <w:sz w:val="22"/>
                <w:szCs w:val="22"/>
              </w:rPr>
              <w:fldChar w:fldCharType="begin">
                <w:ffData>
                  <w:name w:val="Marcar9"/>
                  <w:enabled/>
                  <w:calcOnExit w:val="0"/>
                  <w:checkBox>
                    <w:sizeAuto/>
                    <w:default w:val="0"/>
                  </w:checkBox>
                </w:ffData>
              </w:fldChar>
            </w:r>
            <w:bookmarkStart w:id="11" w:name="Marcar9"/>
            <w:r w:rsidR="00406976" w:rsidRPr="00D1764B">
              <w:rPr>
                <w:rFonts w:ascii="Arial" w:hAnsi="Arial" w:cs="Arial"/>
                <w:sz w:val="22"/>
                <w:szCs w:val="22"/>
                <w:lang w:val="en-US"/>
              </w:rPr>
              <w:instrText xml:space="preserve"> FORMCHECKBOX </w:instrText>
            </w:r>
            <w:r w:rsidR="00406976" w:rsidRPr="008C2396">
              <w:rPr>
                <w:rFonts w:ascii="Arial" w:hAnsi="Arial" w:cs="Arial"/>
                <w:sz w:val="22"/>
                <w:szCs w:val="22"/>
              </w:rPr>
            </w:r>
            <w:r w:rsidR="00406976" w:rsidRPr="008C2396">
              <w:rPr>
                <w:rFonts w:ascii="Arial" w:hAnsi="Arial" w:cs="Arial"/>
                <w:sz w:val="22"/>
                <w:szCs w:val="22"/>
              </w:rPr>
              <w:fldChar w:fldCharType="end"/>
            </w:r>
            <w:bookmarkEnd w:id="11"/>
            <w:r w:rsidR="00406976" w:rsidRPr="00D1764B">
              <w:rPr>
                <w:rFonts w:ascii="Arial" w:hAnsi="Arial" w:cs="Arial"/>
                <w:sz w:val="22"/>
                <w:szCs w:val="22"/>
                <w:lang w:val="en-US"/>
              </w:rPr>
              <w:t xml:space="preserve"> </w:t>
            </w:r>
            <w:r w:rsidR="00252489" w:rsidRPr="00D1764B">
              <w:rPr>
                <w:rFonts w:ascii="Arial" w:hAnsi="Arial" w:cs="Arial"/>
                <w:sz w:val="22"/>
                <w:szCs w:val="22"/>
                <w:lang w:val="en-US"/>
              </w:rPr>
              <w:t>My</w:t>
            </w:r>
            <w:r w:rsidR="00406976" w:rsidRPr="00D1764B">
              <w:rPr>
                <w:rFonts w:ascii="Arial" w:hAnsi="Arial" w:cs="Arial"/>
                <w:sz w:val="22"/>
                <w:szCs w:val="22"/>
                <w:lang w:val="en-US"/>
              </w:rPr>
              <w:t>SQL</w:t>
            </w:r>
          </w:p>
          <w:p w14:paraId="7BFEF8DE"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2" w:name="Marcar10"/>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2"/>
            <w:r w:rsidRPr="00D1764B">
              <w:rPr>
                <w:rFonts w:ascii="Arial" w:hAnsi="Arial" w:cs="Arial"/>
                <w:sz w:val="22"/>
                <w:szCs w:val="22"/>
                <w:lang w:val="en-US"/>
              </w:rPr>
              <w:t xml:space="preserve"> MongoDB</w:t>
            </w:r>
          </w:p>
          <w:p w14:paraId="7F9E5B46"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3" w:name="Marcar11"/>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3"/>
            <w:r w:rsidRPr="00D1764B">
              <w:rPr>
                <w:rFonts w:ascii="Arial" w:hAnsi="Arial" w:cs="Arial"/>
                <w:sz w:val="22"/>
                <w:szCs w:val="22"/>
                <w:lang w:val="en-US"/>
              </w:rPr>
              <w:t xml:space="preserve"> </w:t>
            </w:r>
            <w:proofErr w:type="spellStart"/>
            <w:proofErr w:type="gramStart"/>
            <w:r w:rsidRPr="00D1764B">
              <w:rPr>
                <w:rFonts w:ascii="Arial" w:hAnsi="Arial" w:cs="Arial"/>
                <w:sz w:val="22"/>
                <w:szCs w:val="22"/>
                <w:lang w:val="en-US"/>
              </w:rPr>
              <w:t>Otro</w:t>
            </w:r>
            <w:proofErr w:type="spellEnd"/>
            <w:r w:rsidRPr="00D1764B">
              <w:rPr>
                <w:rFonts w:ascii="Arial" w:hAnsi="Arial" w:cs="Arial"/>
                <w:sz w:val="22"/>
                <w:szCs w:val="22"/>
                <w:lang w:val="en-US"/>
              </w:rPr>
              <w:t>:_</w:t>
            </w:r>
            <w:proofErr w:type="gramEnd"/>
            <w:r w:rsidRPr="00D1764B">
              <w:rPr>
                <w:rFonts w:ascii="Arial" w:hAnsi="Arial" w:cs="Arial"/>
                <w:sz w:val="22"/>
                <w:szCs w:val="22"/>
                <w:lang w:val="en-US"/>
              </w:rPr>
              <w:t>_________________</w:t>
            </w:r>
          </w:p>
          <w:p w14:paraId="79208BBB" w14:textId="77777777" w:rsidR="00406976" w:rsidRPr="00D1764B" w:rsidRDefault="00406976" w:rsidP="00DD4EC2">
            <w:pPr>
              <w:rPr>
                <w:rFonts w:ascii="Arial" w:hAnsi="Arial" w:cs="Arial"/>
                <w:sz w:val="22"/>
                <w:szCs w:val="22"/>
                <w:lang w:val="en-US"/>
              </w:rPr>
            </w:pPr>
          </w:p>
        </w:tc>
        <w:tc>
          <w:tcPr>
            <w:tcW w:w="1147" w:type="dxa"/>
            <w:shd w:val="clear" w:color="auto" w:fill="auto"/>
          </w:tcPr>
          <w:p w14:paraId="709D7626" w14:textId="77777777" w:rsidR="00406976" w:rsidRPr="008C2396" w:rsidRDefault="00406976" w:rsidP="00DD4EC2">
            <w:pPr>
              <w:rPr>
                <w:rFonts w:ascii="Arial" w:hAnsi="Arial" w:cs="Arial"/>
                <w:b/>
                <w:sz w:val="22"/>
                <w:szCs w:val="22"/>
              </w:rPr>
            </w:pPr>
            <w:r w:rsidRPr="008C2396">
              <w:rPr>
                <w:rFonts w:ascii="Arial" w:hAnsi="Arial" w:cs="Arial"/>
                <w:b/>
                <w:sz w:val="22"/>
                <w:szCs w:val="22"/>
              </w:rPr>
              <w:t>Versión</w:t>
            </w:r>
          </w:p>
          <w:p w14:paraId="63CA7B53"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69EA122A"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53C7CE7E"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w:t>
            </w:r>
            <w:r w:rsidR="00985AFB">
              <w:rPr>
                <w:rFonts w:ascii="Arial" w:hAnsi="Arial" w:cs="Arial"/>
                <w:b/>
                <w:color w:val="D9D9D9"/>
                <w:sz w:val="22"/>
                <w:szCs w:val="22"/>
              </w:rPr>
              <w:t>8</w:t>
            </w:r>
            <w:r w:rsidRPr="008C2396">
              <w:rPr>
                <w:rFonts w:ascii="Arial" w:hAnsi="Arial" w:cs="Arial"/>
                <w:b/>
                <w:color w:val="D9D9D9"/>
                <w:sz w:val="22"/>
                <w:szCs w:val="22"/>
              </w:rPr>
              <w:t>_____</w:t>
            </w:r>
          </w:p>
          <w:p w14:paraId="33498D91"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27C8CCB1"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5D61740C"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tc>
      </w:tr>
      <w:tr w:rsidR="00406976" w:rsidRPr="008C2396" w14:paraId="2557AC0D" w14:textId="77777777" w:rsidTr="00287554">
        <w:trPr>
          <w:trHeight w:val="1348"/>
        </w:trPr>
        <w:tc>
          <w:tcPr>
            <w:tcW w:w="2836" w:type="dxa"/>
            <w:vMerge/>
            <w:shd w:val="clear" w:color="auto" w:fill="A50021"/>
            <w:vAlign w:val="center"/>
          </w:tcPr>
          <w:p w14:paraId="6D2CECF2"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6F8AF27A"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14:paraId="4085282F" w14:textId="77777777" w:rsidR="00406976" w:rsidRPr="008C2396" w:rsidRDefault="00406976" w:rsidP="005B1D0C">
            <w:pPr>
              <w:rPr>
                <w:rFonts w:ascii="Arial" w:hAnsi="Arial" w:cs="Arial"/>
                <w:sz w:val="22"/>
                <w:szCs w:val="22"/>
              </w:rPr>
            </w:pPr>
          </w:p>
          <w:p w14:paraId="4F636246"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14:paraId="32BDF10C"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VB</w:t>
            </w:r>
          </w:p>
          <w:p w14:paraId="3BD51620" w14:textId="77777777" w:rsidR="00406976" w:rsidRPr="00D1764B" w:rsidRDefault="0037753C" w:rsidP="005B1D0C">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1659264" behindDoc="0" locked="0" layoutInCell="1" allowOverlap="1" wp14:anchorId="0C842382" wp14:editId="4452FA4F">
                      <wp:simplePos x="0" y="0"/>
                      <wp:positionH relativeFrom="column">
                        <wp:posOffset>12065</wp:posOffset>
                      </wp:positionH>
                      <wp:positionV relativeFrom="paragraph">
                        <wp:posOffset>8890</wp:posOffset>
                      </wp:positionV>
                      <wp:extent cx="130810" cy="130810"/>
                      <wp:effectExtent l="0" t="0" r="0" b="0"/>
                      <wp:wrapNone/>
                      <wp:docPr id="2"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0810" cy="130810"/>
                              </a:xfrm>
                              <a:prstGeom prst="ellipse">
                                <a:avLst/>
                              </a:prstGeom>
                              <a:solidFill>
                                <a:srgbClr val="C00000"/>
                              </a:solidFill>
                              <a:ln>
                                <a:noFill/>
                              </a:ln>
                              <a:effectLst/>
                              <a:extLst>
                                <a:ext uri="{91240B29-F687-4F45-9708-019B960494DF}">
                                  <a14:hiddenLine xmlns:a14="http://schemas.microsoft.com/office/drawing/2010/main" w="31750">
                                    <a:solidFill>
                                      <a:srgbClr val="ED7D31"/>
                                    </a:solidFill>
                                    <a:round/>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AF8BEF" id="Oval 6" o:spid="_x0000_s1026" style="position:absolute;margin-left:.95pt;margin-top:.7pt;width:10.3pt;height:1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" fillcolor="#c00000" stroked="f" strokecolor="#ed7d31" strokeweight="2.5pt">
                      <v:shadow color="#868686"/>
                      <v:path arrowok="t"/>
                    </v:oval>
                  </w:pict>
                </mc:Fallback>
              </mc:AlternateContent>
            </w:r>
            <w:r w:rsidR="00406976" w:rsidRPr="008C2396">
              <w:rPr>
                <w:rFonts w:ascii="Arial" w:hAnsi="Arial" w:cs="Arial"/>
                <w:sz w:val="22"/>
                <w:szCs w:val="22"/>
              </w:rPr>
              <w:fldChar w:fldCharType="begin">
                <w:ffData>
                  <w:name w:val="Marcar9"/>
                  <w:enabled/>
                  <w:calcOnExit w:val="0"/>
                  <w:checkBox>
                    <w:sizeAuto/>
                    <w:default w:val="0"/>
                  </w:checkBox>
                </w:ffData>
              </w:fldChar>
            </w:r>
            <w:r w:rsidR="00406976" w:rsidRPr="00D1764B">
              <w:rPr>
                <w:rFonts w:ascii="Arial" w:hAnsi="Arial" w:cs="Arial"/>
                <w:sz w:val="22"/>
                <w:szCs w:val="22"/>
              </w:rPr>
              <w:instrText xml:space="preserve"> FORMCHECKBOX </w:instrText>
            </w:r>
            <w:r w:rsidR="00406976" w:rsidRPr="008C2396">
              <w:rPr>
                <w:rFonts w:ascii="Arial" w:hAnsi="Arial" w:cs="Arial"/>
                <w:sz w:val="22"/>
                <w:szCs w:val="22"/>
              </w:rPr>
            </w:r>
            <w:r w:rsidR="00406976" w:rsidRPr="008C2396">
              <w:rPr>
                <w:rFonts w:ascii="Arial" w:hAnsi="Arial" w:cs="Arial"/>
                <w:sz w:val="22"/>
                <w:szCs w:val="22"/>
              </w:rPr>
              <w:fldChar w:fldCharType="end"/>
            </w:r>
            <w:r w:rsidR="00406976" w:rsidRPr="00D1764B">
              <w:rPr>
                <w:rFonts w:ascii="Arial" w:hAnsi="Arial" w:cs="Arial"/>
                <w:sz w:val="22"/>
                <w:szCs w:val="22"/>
              </w:rPr>
              <w:t xml:space="preserve"> PHP</w:t>
            </w:r>
          </w:p>
          <w:p w14:paraId="78BEAF60"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10"/>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Java</w:t>
            </w:r>
          </w:p>
          <w:p w14:paraId="465AE957" w14:textId="77777777" w:rsidR="00406976" w:rsidRPr="00D1764B" w:rsidRDefault="00406976" w:rsidP="005B1D0C">
            <w:pPr>
              <w:pStyle w:val="ListParagraph"/>
              <w:ind w:left="0"/>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JavaScript</w:t>
            </w:r>
          </w:p>
          <w:p w14:paraId="28B68500"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proofErr w:type="gramStart"/>
            <w:r w:rsidRPr="00D1764B">
              <w:rPr>
                <w:rFonts w:ascii="Arial" w:hAnsi="Arial" w:cs="Arial"/>
                <w:sz w:val="22"/>
                <w:szCs w:val="22"/>
              </w:rPr>
              <w:t>Otro:_</w:t>
            </w:r>
            <w:proofErr w:type="gramEnd"/>
            <w:r w:rsidRPr="00D1764B">
              <w:rPr>
                <w:rFonts w:ascii="Arial" w:hAnsi="Arial" w:cs="Arial"/>
                <w:sz w:val="22"/>
                <w:szCs w:val="22"/>
              </w:rPr>
              <w:t>__________________</w:t>
            </w:r>
          </w:p>
          <w:p w14:paraId="7D191508" w14:textId="77777777" w:rsidR="00406976" w:rsidRPr="008C2396" w:rsidRDefault="00406976" w:rsidP="0031230D">
            <w:pPr>
              <w:rPr>
                <w:rFonts w:ascii="Arial" w:hAnsi="Arial" w:cs="Arial"/>
                <w:sz w:val="22"/>
                <w:szCs w:val="22"/>
              </w:rPr>
            </w:pPr>
          </w:p>
        </w:tc>
        <w:tc>
          <w:tcPr>
            <w:tcW w:w="1147" w:type="dxa"/>
            <w:shd w:val="clear" w:color="auto" w:fill="auto"/>
          </w:tcPr>
          <w:p w14:paraId="4648D169" w14:textId="77777777" w:rsidR="00190F2A" w:rsidRPr="008C2396" w:rsidRDefault="00190F2A" w:rsidP="00190F2A">
            <w:pPr>
              <w:rPr>
                <w:rFonts w:ascii="Arial" w:hAnsi="Arial" w:cs="Arial"/>
                <w:b/>
                <w:sz w:val="22"/>
                <w:szCs w:val="22"/>
              </w:rPr>
            </w:pPr>
            <w:r w:rsidRPr="008C2396">
              <w:rPr>
                <w:rFonts w:ascii="Arial" w:hAnsi="Arial" w:cs="Arial"/>
                <w:b/>
                <w:sz w:val="22"/>
                <w:szCs w:val="22"/>
              </w:rPr>
              <w:t>Versión</w:t>
            </w:r>
          </w:p>
          <w:p w14:paraId="72968C92"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149BBEAB"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35EE62E4"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w:t>
            </w:r>
            <w:r w:rsidR="00985AFB">
              <w:rPr>
                <w:rFonts w:ascii="Arial" w:hAnsi="Arial" w:cs="Arial"/>
                <w:b/>
                <w:color w:val="D9D9D9"/>
                <w:sz w:val="22"/>
                <w:szCs w:val="22"/>
              </w:rPr>
              <w:t>8.0_</w:t>
            </w:r>
            <w:r w:rsidRPr="008C2396">
              <w:rPr>
                <w:rFonts w:ascii="Arial" w:hAnsi="Arial" w:cs="Arial"/>
                <w:b/>
                <w:color w:val="D9D9D9"/>
                <w:sz w:val="22"/>
                <w:szCs w:val="22"/>
              </w:rPr>
              <w:t>_</w:t>
            </w:r>
          </w:p>
          <w:p w14:paraId="15548438"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66612571"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37E65CBB" w14:textId="77777777" w:rsidR="00406976"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1B80555E"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14:paraId="6EBA8493" w14:textId="77777777" w:rsidTr="00287554">
        <w:trPr>
          <w:trHeight w:val="182"/>
        </w:trPr>
        <w:tc>
          <w:tcPr>
            <w:tcW w:w="2836" w:type="dxa"/>
            <w:shd w:val="clear" w:color="auto" w:fill="A50021"/>
            <w:vAlign w:val="center"/>
          </w:tcPr>
          <w:p w14:paraId="2F702B57" w14:textId="77777777" w:rsidR="00CF1DBE" w:rsidRPr="008C2396" w:rsidRDefault="00F8500A" w:rsidP="000C0F24">
            <w:pPr>
              <w:rPr>
                <w:rFonts w:ascii="Arial" w:hAnsi="Arial" w:cs="Arial"/>
                <w:b/>
                <w:sz w:val="22"/>
                <w:szCs w:val="22"/>
              </w:rPr>
            </w:pPr>
            <w:r w:rsidRPr="008C2396">
              <w:rPr>
                <w:rFonts w:ascii="Arial" w:hAnsi="Arial" w:cs="Arial"/>
                <w:b/>
                <w:sz w:val="22"/>
                <w:szCs w:val="22"/>
              </w:rPr>
              <w:t xml:space="preserve">Viabilidad </w:t>
            </w:r>
            <w:r w:rsidR="00E351AD" w:rsidRPr="008C2396">
              <w:rPr>
                <w:rFonts w:ascii="Arial" w:hAnsi="Arial" w:cs="Arial"/>
                <w:b/>
                <w:sz w:val="22"/>
                <w:szCs w:val="22"/>
              </w:rPr>
              <w:t>Técnica</w:t>
            </w:r>
          </w:p>
        </w:tc>
        <w:tc>
          <w:tcPr>
            <w:tcW w:w="7683" w:type="dxa"/>
            <w:gridSpan w:val="5"/>
            <w:shd w:val="clear" w:color="auto" w:fill="auto"/>
          </w:tcPr>
          <w:p w14:paraId="7D3B806B" w14:textId="77777777" w:rsidR="000C0F24" w:rsidRPr="008C2396" w:rsidRDefault="006650FC" w:rsidP="00DD4EC2">
            <w:pPr>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proofErr w:type="gramStart"/>
            <w:r w:rsidRPr="008C2396">
              <w:rPr>
                <w:rFonts w:ascii="Arial" w:hAnsi="Arial" w:cs="Arial"/>
                <w:sz w:val="22"/>
                <w:szCs w:val="22"/>
              </w:rPr>
              <w:t>(</w:t>
            </w:r>
            <w:r w:rsidR="005B1526" w:rsidRPr="008C2396">
              <w:rPr>
                <w:rFonts w:ascii="Arial" w:hAnsi="Arial" w:cs="Arial"/>
                <w:sz w:val="22"/>
                <w:szCs w:val="22"/>
              </w:rPr>
              <w:t xml:space="preserve"> </w:t>
            </w:r>
            <w:r w:rsidRPr="008C2396">
              <w:rPr>
                <w:rFonts w:ascii="Arial" w:hAnsi="Arial" w:cs="Arial"/>
                <w:sz w:val="22"/>
                <w:szCs w:val="22"/>
              </w:rPr>
              <w:t>)</w:t>
            </w:r>
            <w:proofErr w:type="gramEnd"/>
            <w:r w:rsidRPr="008C2396">
              <w:rPr>
                <w:rFonts w:ascii="Arial" w:hAnsi="Arial" w:cs="Arial"/>
                <w:sz w:val="22"/>
                <w:szCs w:val="22"/>
              </w:rPr>
              <w:t xml:space="preserve"> N</w:t>
            </w:r>
            <w:r w:rsidR="00C63992" w:rsidRPr="008C2396">
              <w:rPr>
                <w:rFonts w:ascii="Arial" w:hAnsi="Arial" w:cs="Arial"/>
                <w:sz w:val="22"/>
                <w:szCs w:val="22"/>
              </w:rPr>
              <w:t>O</w:t>
            </w:r>
            <w:r w:rsidRPr="008C2396">
              <w:rPr>
                <w:rFonts w:ascii="Arial" w:hAnsi="Arial" w:cs="Arial"/>
                <w:sz w:val="22"/>
                <w:szCs w:val="22"/>
              </w:rPr>
              <w:t xml:space="preserve"> (</w:t>
            </w:r>
            <w:r w:rsidR="005B1526" w:rsidRPr="008C2396">
              <w:rPr>
                <w:rFonts w:ascii="Arial" w:hAnsi="Arial" w:cs="Arial"/>
                <w:sz w:val="22"/>
                <w:szCs w:val="22"/>
              </w:rPr>
              <w:t xml:space="preserve"> </w:t>
            </w:r>
            <w:r w:rsidRPr="008C2396">
              <w:rPr>
                <w:rFonts w:ascii="Arial" w:hAnsi="Arial" w:cs="Arial"/>
                <w:sz w:val="22"/>
                <w:szCs w:val="22"/>
              </w:rPr>
              <w:t>)</w:t>
            </w:r>
          </w:p>
        </w:tc>
      </w:tr>
    </w:tbl>
    <w:p w14:paraId="047CF76A" w14:textId="77777777" w:rsidR="000A71D8" w:rsidRPr="008C2396" w:rsidRDefault="000A71D8" w:rsidP="003D4A48">
      <w:pPr>
        <w:rPr>
          <w:rFonts w:ascii="Arial" w:hAnsi="Arial" w:cs="Arial"/>
          <w:b/>
          <w:sz w:val="28"/>
          <w:szCs w:val="28"/>
          <w:lang w:val="es-CO"/>
        </w:rPr>
      </w:pPr>
    </w:p>
    <w:p w14:paraId="492C424C" w14:textId="77777777" w:rsidR="00E45C7F" w:rsidRPr="008C2396" w:rsidRDefault="00E45C7F" w:rsidP="00E45C7F">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8B73D8" w:rsidRPr="008C2396" w14:paraId="3FD8C4B7" w14:textId="77777777" w:rsidTr="0031230D">
        <w:tc>
          <w:tcPr>
            <w:tcW w:w="4112" w:type="dxa"/>
            <w:shd w:val="clear" w:color="auto" w:fill="A6A6A6"/>
          </w:tcPr>
          <w:p w14:paraId="41F83E91" w14:textId="77777777" w:rsidR="008B73D8" w:rsidRPr="008C2396" w:rsidRDefault="008B73D8"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14:paraId="6B851C29" w14:textId="77777777" w:rsidR="008B73D8" w:rsidRPr="008C2396" w:rsidRDefault="008B73D8"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14:paraId="6C9648C7" w14:textId="77777777" w:rsidR="008B73D8" w:rsidRPr="008C2396" w:rsidRDefault="008B73D8"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5C72EC1C" w14:textId="77777777" w:rsidR="008B73D8" w:rsidRPr="008C2396" w:rsidRDefault="008B73D8"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B73D8" w:rsidRPr="008C2396" w14:paraId="5DAC3DCA" w14:textId="77777777" w:rsidTr="0031230D">
        <w:tc>
          <w:tcPr>
            <w:tcW w:w="4112" w:type="dxa"/>
            <w:shd w:val="clear" w:color="auto" w:fill="auto"/>
          </w:tcPr>
          <w:p w14:paraId="79FF7273"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57D69B0A"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5F06B2CF"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1F06A9C9"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r>
      <w:tr w:rsidR="008B73D8" w:rsidRPr="008C2396" w14:paraId="476C8DCB" w14:textId="77777777" w:rsidTr="0031230D">
        <w:tc>
          <w:tcPr>
            <w:tcW w:w="4112" w:type="dxa"/>
            <w:shd w:val="clear" w:color="auto" w:fill="auto"/>
          </w:tcPr>
          <w:p w14:paraId="33CB49F2"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18E0A168"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7C9CDA1C"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28686161"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r>
      <w:tr w:rsidR="008B73D8" w:rsidRPr="008C2396" w14:paraId="229B125A" w14:textId="77777777" w:rsidTr="0031230D">
        <w:tc>
          <w:tcPr>
            <w:tcW w:w="4112" w:type="dxa"/>
            <w:shd w:val="clear" w:color="auto" w:fill="auto"/>
          </w:tcPr>
          <w:p w14:paraId="2A88907F"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541C1341"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541B8A84"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3F9DC4FE"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r>
      <w:tr w:rsidR="008B73D8" w:rsidRPr="008C2396" w14:paraId="3F15F96A" w14:textId="77777777" w:rsidTr="0031230D">
        <w:tc>
          <w:tcPr>
            <w:tcW w:w="4112" w:type="dxa"/>
            <w:shd w:val="clear" w:color="auto" w:fill="auto"/>
          </w:tcPr>
          <w:p w14:paraId="321BC483"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6E4EA9CF"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5AD54A55"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43917A84"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r>
      <w:tr w:rsidR="008B73D8" w:rsidRPr="008C2396" w14:paraId="58A755EC" w14:textId="77777777" w:rsidTr="0031230D">
        <w:tc>
          <w:tcPr>
            <w:tcW w:w="4112" w:type="dxa"/>
            <w:shd w:val="clear" w:color="auto" w:fill="auto"/>
          </w:tcPr>
          <w:p w14:paraId="490E1AB8"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3D23DC10"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23BE15C6"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4E561D1A"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r>
      <w:tr w:rsidR="008B73D8" w:rsidRPr="008C2396" w14:paraId="6CA10D8E" w14:textId="77777777" w:rsidTr="0031230D">
        <w:tc>
          <w:tcPr>
            <w:tcW w:w="4112" w:type="dxa"/>
            <w:shd w:val="clear" w:color="auto" w:fill="auto"/>
          </w:tcPr>
          <w:p w14:paraId="269812A8"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33107B4B"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1A56B1EF"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0AF4CE75"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r>
    </w:tbl>
    <w:p w14:paraId="7992037C" w14:textId="77777777" w:rsidR="006844B1" w:rsidRPr="008C2396" w:rsidRDefault="00C454AB" w:rsidP="0050044E">
      <w:pPr>
        <w:numPr>
          <w:ilvl w:val="0"/>
          <w:numId w:val="28"/>
        </w:numPr>
        <w:jc w:val="center"/>
        <w:rPr>
          <w:rFonts w:ascii="Arial" w:hAnsi="Arial" w:cs="Arial"/>
          <w:b/>
          <w:sz w:val="28"/>
          <w:szCs w:val="28"/>
        </w:rPr>
      </w:pPr>
      <w:r w:rsidRPr="008C2396">
        <w:rPr>
          <w:rFonts w:ascii="Arial" w:hAnsi="Arial" w:cs="Arial"/>
          <w:b/>
          <w:sz w:val="28"/>
          <w:szCs w:val="28"/>
        </w:rPr>
        <w:t>FASE DE PLANEACIÓN</w:t>
      </w:r>
      <w:r w:rsidR="006007F2" w:rsidRPr="008C2396">
        <w:rPr>
          <w:rFonts w:ascii="Arial" w:hAnsi="Arial" w:cs="Arial"/>
          <w:b/>
          <w:sz w:val="28"/>
          <w:szCs w:val="28"/>
        </w:rPr>
        <w:t xml:space="preserve"> Y GERENCIA DEL PROYECTO</w:t>
      </w:r>
    </w:p>
    <w:p w14:paraId="719C9279" w14:textId="77777777" w:rsidR="006844B1" w:rsidRPr="008C2396" w:rsidRDefault="006844B1" w:rsidP="00E15918">
      <w:pPr>
        <w:jc w:val="center"/>
        <w:rPr>
          <w:rFonts w:ascii="Arial" w:hAnsi="Arial" w:cs="Arial"/>
          <w:b/>
          <w:sz w:val="28"/>
          <w:szCs w:val="28"/>
        </w:rPr>
      </w:pPr>
    </w:p>
    <w:tbl>
      <w:tblPr>
        <w:tblW w:w="1045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1763"/>
        <w:gridCol w:w="387"/>
        <w:gridCol w:w="1153"/>
        <w:gridCol w:w="1460"/>
        <w:gridCol w:w="126"/>
        <w:gridCol w:w="1028"/>
        <w:gridCol w:w="992"/>
        <w:gridCol w:w="467"/>
        <w:gridCol w:w="2613"/>
      </w:tblGrid>
      <w:tr w:rsidR="000E42E9" w:rsidRPr="008C2396" w14:paraId="2DE9AC16" w14:textId="77777777" w:rsidTr="004627A3">
        <w:trPr>
          <w:trHeight w:val="182"/>
        </w:trPr>
        <w:tc>
          <w:tcPr>
            <w:tcW w:w="2613" w:type="dxa"/>
            <w:gridSpan w:val="3"/>
            <w:shd w:val="clear" w:color="auto" w:fill="A50021"/>
            <w:vAlign w:val="center"/>
          </w:tcPr>
          <w:p w14:paraId="1EAC117D"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 xml:space="preserve">Responsable </w:t>
            </w:r>
          </w:p>
        </w:tc>
        <w:tc>
          <w:tcPr>
            <w:tcW w:w="2613" w:type="dxa"/>
            <w:gridSpan w:val="2"/>
            <w:shd w:val="clear" w:color="auto" w:fill="FFFFFF"/>
            <w:vAlign w:val="center"/>
          </w:tcPr>
          <w:p w14:paraId="4A27A0AE" w14:textId="77777777" w:rsidR="000E42E9" w:rsidRPr="008C2396" w:rsidRDefault="000E42E9" w:rsidP="004627A3">
            <w:pPr>
              <w:jc w:val="center"/>
              <w:rPr>
                <w:rFonts w:ascii="Arial" w:hAnsi="Arial" w:cs="Arial"/>
                <w:b/>
                <w:sz w:val="22"/>
                <w:szCs w:val="22"/>
              </w:rPr>
            </w:pPr>
          </w:p>
        </w:tc>
        <w:tc>
          <w:tcPr>
            <w:tcW w:w="2613" w:type="dxa"/>
            <w:gridSpan w:val="4"/>
            <w:shd w:val="clear" w:color="auto" w:fill="A50021"/>
            <w:vAlign w:val="center"/>
          </w:tcPr>
          <w:p w14:paraId="6D4C1CDB"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Fecha</w:t>
            </w:r>
          </w:p>
        </w:tc>
        <w:tc>
          <w:tcPr>
            <w:tcW w:w="2613" w:type="dxa"/>
            <w:shd w:val="clear" w:color="auto" w:fill="FFFFFF"/>
            <w:vAlign w:val="center"/>
          </w:tcPr>
          <w:p w14:paraId="1BFC021C" w14:textId="77777777" w:rsidR="000E42E9" w:rsidRPr="008C2396" w:rsidRDefault="000E42E9" w:rsidP="004627A3">
            <w:pPr>
              <w:jc w:val="center"/>
              <w:rPr>
                <w:rFonts w:ascii="Arial" w:hAnsi="Arial" w:cs="Arial"/>
                <w:b/>
                <w:sz w:val="22"/>
                <w:szCs w:val="22"/>
              </w:rPr>
            </w:pPr>
          </w:p>
        </w:tc>
      </w:tr>
      <w:tr w:rsidR="00BB0598" w:rsidRPr="008C2396" w14:paraId="39A31E10" w14:textId="77777777" w:rsidTr="0031230D">
        <w:trPr>
          <w:trHeight w:val="182"/>
        </w:trPr>
        <w:tc>
          <w:tcPr>
            <w:tcW w:w="10452" w:type="dxa"/>
            <w:gridSpan w:val="10"/>
            <w:shd w:val="clear" w:color="auto" w:fill="A50021"/>
            <w:vAlign w:val="center"/>
          </w:tcPr>
          <w:p w14:paraId="787B9F81" w14:textId="77777777" w:rsidR="00BB0598" w:rsidRPr="008C2396" w:rsidRDefault="00E75F93" w:rsidP="000C0F24">
            <w:pPr>
              <w:jc w:val="center"/>
              <w:rPr>
                <w:rFonts w:ascii="Arial" w:hAnsi="Arial" w:cs="Arial"/>
                <w:b/>
                <w:sz w:val="22"/>
                <w:szCs w:val="22"/>
              </w:rPr>
            </w:pPr>
            <w:r w:rsidRPr="008C2396">
              <w:rPr>
                <w:rFonts w:ascii="Arial" w:hAnsi="Arial" w:cs="Arial"/>
                <w:b/>
                <w:sz w:val="22"/>
                <w:szCs w:val="22"/>
              </w:rPr>
              <w:t>Plan estratégico de fases del proyecto</w:t>
            </w:r>
          </w:p>
        </w:tc>
      </w:tr>
      <w:tr w:rsidR="003C628D" w:rsidRPr="008C2396" w14:paraId="1EEBBBDE" w14:textId="77777777" w:rsidTr="004627A3">
        <w:trPr>
          <w:trHeight w:val="226"/>
        </w:trPr>
        <w:tc>
          <w:tcPr>
            <w:tcW w:w="463" w:type="dxa"/>
            <w:shd w:val="clear" w:color="auto" w:fill="A6A6A6"/>
          </w:tcPr>
          <w:p w14:paraId="41C50B94"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w:t>
            </w:r>
          </w:p>
        </w:tc>
        <w:tc>
          <w:tcPr>
            <w:tcW w:w="1763" w:type="dxa"/>
            <w:shd w:val="clear" w:color="auto" w:fill="A6A6A6"/>
          </w:tcPr>
          <w:p w14:paraId="3F59F658"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Nombre Etapa</w:t>
            </w:r>
          </w:p>
        </w:tc>
        <w:tc>
          <w:tcPr>
            <w:tcW w:w="1540" w:type="dxa"/>
            <w:gridSpan w:val="2"/>
            <w:shd w:val="clear" w:color="auto" w:fill="A6A6A6"/>
          </w:tcPr>
          <w:p w14:paraId="794C760A"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 xml:space="preserve">Actividad </w:t>
            </w:r>
          </w:p>
        </w:tc>
        <w:tc>
          <w:tcPr>
            <w:tcW w:w="1586" w:type="dxa"/>
            <w:gridSpan w:val="2"/>
            <w:shd w:val="clear" w:color="auto" w:fill="A6A6A6"/>
          </w:tcPr>
          <w:p w14:paraId="0559694E" w14:textId="77777777" w:rsidR="001E1737" w:rsidRPr="008C2396" w:rsidRDefault="00BC1DA8" w:rsidP="001E1737">
            <w:pPr>
              <w:rPr>
                <w:rFonts w:ascii="Arial" w:hAnsi="Arial" w:cs="Arial"/>
                <w:b/>
                <w:sz w:val="22"/>
                <w:szCs w:val="22"/>
                <w:lang w:val="es-CO"/>
              </w:rPr>
            </w:pPr>
            <w:r w:rsidRPr="008C2396">
              <w:rPr>
                <w:rFonts w:ascii="Arial" w:hAnsi="Arial" w:cs="Arial"/>
                <w:b/>
                <w:sz w:val="22"/>
                <w:szCs w:val="22"/>
                <w:lang w:val="es-CO"/>
              </w:rPr>
              <w:t xml:space="preserve">Rol </w:t>
            </w:r>
            <w:r w:rsidR="001E1737" w:rsidRPr="008C2396">
              <w:rPr>
                <w:rFonts w:ascii="Arial" w:hAnsi="Arial" w:cs="Arial"/>
                <w:b/>
                <w:sz w:val="22"/>
                <w:szCs w:val="22"/>
                <w:lang w:val="es-CO"/>
              </w:rPr>
              <w:t>Responsable</w:t>
            </w:r>
          </w:p>
        </w:tc>
        <w:tc>
          <w:tcPr>
            <w:tcW w:w="1028" w:type="dxa"/>
            <w:shd w:val="clear" w:color="auto" w:fill="A6A6A6"/>
          </w:tcPr>
          <w:p w14:paraId="522978A0"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Inicio</w:t>
            </w:r>
          </w:p>
        </w:tc>
        <w:tc>
          <w:tcPr>
            <w:tcW w:w="992" w:type="dxa"/>
            <w:shd w:val="clear" w:color="auto" w:fill="A6A6A6"/>
          </w:tcPr>
          <w:p w14:paraId="1C05812C"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Fin</w:t>
            </w:r>
          </w:p>
        </w:tc>
        <w:tc>
          <w:tcPr>
            <w:tcW w:w="3080" w:type="dxa"/>
            <w:gridSpan w:val="2"/>
            <w:shd w:val="clear" w:color="auto" w:fill="A6A6A6"/>
          </w:tcPr>
          <w:p w14:paraId="1A392FCE"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Comentarios</w:t>
            </w:r>
          </w:p>
        </w:tc>
      </w:tr>
      <w:tr w:rsidR="001E1737" w:rsidRPr="008C2396" w14:paraId="01C36CE3" w14:textId="77777777" w:rsidTr="008831B7">
        <w:trPr>
          <w:trHeight w:val="567"/>
        </w:trPr>
        <w:tc>
          <w:tcPr>
            <w:tcW w:w="463" w:type="dxa"/>
            <w:shd w:val="clear" w:color="auto" w:fill="FFFFFF"/>
            <w:vAlign w:val="center"/>
          </w:tcPr>
          <w:p w14:paraId="5492F8CE"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255FE9C7"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6B984331"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4B56AF14"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57876AE8"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011D1B8E"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54B6BED2" w14:textId="77777777" w:rsidR="001E1737" w:rsidRPr="008C2396" w:rsidRDefault="001E1737" w:rsidP="00D76FAB">
            <w:pPr>
              <w:rPr>
                <w:rFonts w:ascii="Arial" w:hAnsi="Arial" w:cs="Arial"/>
                <w:b/>
                <w:color w:val="D9D9D9"/>
                <w:sz w:val="22"/>
                <w:szCs w:val="22"/>
                <w:lang w:val="es-CO"/>
              </w:rPr>
            </w:pPr>
          </w:p>
        </w:tc>
      </w:tr>
      <w:tr w:rsidR="001E1737" w:rsidRPr="008C2396" w14:paraId="7885AE94" w14:textId="77777777" w:rsidTr="008831B7">
        <w:trPr>
          <w:trHeight w:val="567"/>
        </w:trPr>
        <w:tc>
          <w:tcPr>
            <w:tcW w:w="463" w:type="dxa"/>
            <w:shd w:val="clear" w:color="auto" w:fill="FFFFFF"/>
            <w:vAlign w:val="center"/>
          </w:tcPr>
          <w:p w14:paraId="4135034D"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29CC7BB7"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24B2E4B0"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7DFBF92B"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4692E088"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0BBC8944"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5AEAB098" w14:textId="77777777" w:rsidR="001E1737" w:rsidRPr="008C2396" w:rsidRDefault="001E1737" w:rsidP="00D76FAB">
            <w:pPr>
              <w:rPr>
                <w:rFonts w:ascii="Arial" w:hAnsi="Arial" w:cs="Arial"/>
                <w:b/>
                <w:color w:val="D9D9D9"/>
                <w:sz w:val="22"/>
                <w:szCs w:val="22"/>
                <w:lang w:val="es-CO"/>
              </w:rPr>
            </w:pPr>
          </w:p>
        </w:tc>
      </w:tr>
      <w:tr w:rsidR="001E1737" w:rsidRPr="008C2396" w14:paraId="2AA05334" w14:textId="77777777" w:rsidTr="008831B7">
        <w:trPr>
          <w:trHeight w:val="567"/>
        </w:trPr>
        <w:tc>
          <w:tcPr>
            <w:tcW w:w="463" w:type="dxa"/>
            <w:shd w:val="clear" w:color="auto" w:fill="FFFFFF"/>
            <w:vAlign w:val="center"/>
          </w:tcPr>
          <w:p w14:paraId="3B874B2B"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505B7D92"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60ED38C8"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07A83C55"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5C1F3D07"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35751F91"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6948D856" w14:textId="77777777" w:rsidR="001E1737" w:rsidRPr="008C2396" w:rsidRDefault="001E1737" w:rsidP="00D76FAB">
            <w:pPr>
              <w:rPr>
                <w:rFonts w:ascii="Arial" w:hAnsi="Arial" w:cs="Arial"/>
                <w:b/>
                <w:color w:val="D9D9D9"/>
                <w:sz w:val="22"/>
                <w:szCs w:val="22"/>
                <w:lang w:val="es-CO"/>
              </w:rPr>
            </w:pPr>
          </w:p>
        </w:tc>
      </w:tr>
      <w:tr w:rsidR="001E1737" w:rsidRPr="008C2396" w14:paraId="2AC3B95C" w14:textId="77777777" w:rsidTr="008831B7">
        <w:trPr>
          <w:trHeight w:val="567"/>
        </w:trPr>
        <w:tc>
          <w:tcPr>
            <w:tcW w:w="463" w:type="dxa"/>
            <w:shd w:val="clear" w:color="auto" w:fill="FFFFFF"/>
            <w:vAlign w:val="center"/>
          </w:tcPr>
          <w:p w14:paraId="63A4C44F"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430C0369"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3EEB9E86"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702D4A2D"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148395D7"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17180564"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0F938E38" w14:textId="77777777" w:rsidR="001E1737" w:rsidRPr="008C2396" w:rsidRDefault="001E1737" w:rsidP="00D76FAB">
            <w:pPr>
              <w:rPr>
                <w:rFonts w:ascii="Arial" w:hAnsi="Arial" w:cs="Arial"/>
                <w:b/>
                <w:color w:val="D9D9D9"/>
                <w:sz w:val="22"/>
                <w:szCs w:val="22"/>
                <w:lang w:val="es-CO"/>
              </w:rPr>
            </w:pPr>
          </w:p>
        </w:tc>
      </w:tr>
      <w:tr w:rsidR="001E1737" w:rsidRPr="008C2396" w14:paraId="2BEA997D" w14:textId="77777777" w:rsidTr="008831B7">
        <w:trPr>
          <w:trHeight w:val="567"/>
        </w:trPr>
        <w:tc>
          <w:tcPr>
            <w:tcW w:w="463" w:type="dxa"/>
            <w:shd w:val="clear" w:color="auto" w:fill="FFFFFF"/>
            <w:vAlign w:val="center"/>
          </w:tcPr>
          <w:p w14:paraId="31AACF0C"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00D5C3EC"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23C9EFEE"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150643F9"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2C6A6383"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087875B1"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1047C203" w14:textId="77777777" w:rsidR="001E1737" w:rsidRPr="008C2396" w:rsidRDefault="001E1737" w:rsidP="00D76FAB">
            <w:pPr>
              <w:rPr>
                <w:rFonts w:ascii="Arial" w:hAnsi="Arial" w:cs="Arial"/>
                <w:b/>
                <w:color w:val="D9D9D9"/>
                <w:sz w:val="22"/>
                <w:szCs w:val="22"/>
                <w:lang w:val="es-CO"/>
              </w:rPr>
            </w:pPr>
          </w:p>
        </w:tc>
      </w:tr>
      <w:tr w:rsidR="001E1737" w:rsidRPr="008C2396" w14:paraId="0B65652D" w14:textId="77777777" w:rsidTr="008831B7">
        <w:trPr>
          <w:trHeight w:val="567"/>
        </w:trPr>
        <w:tc>
          <w:tcPr>
            <w:tcW w:w="463" w:type="dxa"/>
            <w:shd w:val="clear" w:color="auto" w:fill="FFFFFF"/>
            <w:vAlign w:val="center"/>
          </w:tcPr>
          <w:p w14:paraId="620F0891"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75C8950D"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2B0B0B4F"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61BDABA4"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446E9988"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6204BFE9"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6B432EC0" w14:textId="77777777" w:rsidR="001E1737" w:rsidRPr="008C2396" w:rsidRDefault="001E1737" w:rsidP="00D76FAB">
            <w:pPr>
              <w:rPr>
                <w:rFonts w:ascii="Arial" w:hAnsi="Arial" w:cs="Arial"/>
                <w:b/>
                <w:color w:val="D9D9D9"/>
                <w:sz w:val="22"/>
                <w:szCs w:val="22"/>
                <w:lang w:val="es-CO"/>
              </w:rPr>
            </w:pPr>
          </w:p>
        </w:tc>
      </w:tr>
      <w:tr w:rsidR="001E1737" w:rsidRPr="008C2396" w14:paraId="35EEA27D" w14:textId="77777777" w:rsidTr="008831B7">
        <w:trPr>
          <w:trHeight w:val="567"/>
        </w:trPr>
        <w:tc>
          <w:tcPr>
            <w:tcW w:w="463" w:type="dxa"/>
            <w:shd w:val="clear" w:color="auto" w:fill="FFFFFF"/>
            <w:vAlign w:val="center"/>
          </w:tcPr>
          <w:p w14:paraId="4BE738B4"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00772491"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75C2739D"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3FDA3CEE"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3260553F"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34B3231C"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5756BF1D" w14:textId="77777777" w:rsidR="001E1737" w:rsidRPr="008C2396" w:rsidRDefault="001E1737" w:rsidP="00D76FAB">
            <w:pPr>
              <w:rPr>
                <w:rFonts w:ascii="Arial" w:hAnsi="Arial" w:cs="Arial"/>
                <w:b/>
                <w:color w:val="D9D9D9"/>
                <w:sz w:val="22"/>
                <w:szCs w:val="22"/>
                <w:lang w:val="es-CO"/>
              </w:rPr>
            </w:pPr>
          </w:p>
        </w:tc>
      </w:tr>
      <w:tr w:rsidR="00000745" w:rsidRPr="008C2396" w14:paraId="0732181E" w14:textId="77777777" w:rsidTr="0031230D">
        <w:trPr>
          <w:trHeight w:val="182"/>
        </w:trPr>
        <w:tc>
          <w:tcPr>
            <w:tcW w:w="10452" w:type="dxa"/>
            <w:gridSpan w:val="10"/>
            <w:shd w:val="clear" w:color="auto" w:fill="A50021"/>
            <w:vAlign w:val="center"/>
          </w:tcPr>
          <w:p w14:paraId="1EDC5EEB" w14:textId="77777777" w:rsidR="00000745" w:rsidRPr="008C2396" w:rsidRDefault="00000745" w:rsidP="00B66554">
            <w:pPr>
              <w:jc w:val="center"/>
              <w:rPr>
                <w:rFonts w:ascii="Arial" w:hAnsi="Arial" w:cs="Arial"/>
                <w:b/>
                <w:sz w:val="22"/>
                <w:szCs w:val="22"/>
              </w:rPr>
            </w:pPr>
            <w:r w:rsidRPr="008C2396">
              <w:rPr>
                <w:rFonts w:ascii="Arial" w:hAnsi="Arial" w:cs="Arial"/>
                <w:b/>
                <w:sz w:val="22"/>
                <w:szCs w:val="22"/>
              </w:rPr>
              <w:lastRenderedPageBreak/>
              <w:t xml:space="preserve">Diagrama de </w:t>
            </w:r>
            <w:r w:rsidR="0081155D" w:rsidRPr="008C2396">
              <w:rPr>
                <w:rFonts w:ascii="Arial" w:hAnsi="Arial" w:cs="Arial"/>
                <w:b/>
                <w:sz w:val="22"/>
                <w:szCs w:val="22"/>
              </w:rPr>
              <w:t>planeación</w:t>
            </w:r>
          </w:p>
        </w:tc>
      </w:tr>
      <w:tr w:rsidR="00B66554" w:rsidRPr="008C2396" w14:paraId="078CF9A8" w14:textId="77777777" w:rsidTr="0031230D">
        <w:trPr>
          <w:trHeight w:val="2260"/>
        </w:trPr>
        <w:tc>
          <w:tcPr>
            <w:tcW w:w="10452" w:type="dxa"/>
            <w:gridSpan w:val="10"/>
            <w:shd w:val="clear" w:color="auto" w:fill="FFFFFF"/>
            <w:vAlign w:val="center"/>
          </w:tcPr>
          <w:p w14:paraId="27D3F9F6" w14:textId="6EAD4286" w:rsidR="00B66554" w:rsidRPr="008C2396" w:rsidRDefault="00B66554" w:rsidP="00D76FAB">
            <w:pPr>
              <w:rPr>
                <w:rFonts w:ascii="Arial" w:hAnsi="Arial" w:cs="Arial"/>
                <w:noProof/>
              </w:rPr>
            </w:pPr>
          </w:p>
          <w:p w14:paraId="0A291BA7" w14:textId="77777777" w:rsidR="00C82ABF" w:rsidRPr="008C2396" w:rsidRDefault="00C82ABF" w:rsidP="00D76FAB">
            <w:pPr>
              <w:rPr>
                <w:rFonts w:ascii="Arial" w:hAnsi="Arial" w:cs="Arial"/>
                <w:noProof/>
              </w:rPr>
            </w:pPr>
          </w:p>
          <w:p w14:paraId="66167B81" w14:textId="77777777" w:rsidR="00C82ABF" w:rsidRPr="008C2396" w:rsidRDefault="00C82ABF" w:rsidP="00D76FAB">
            <w:pPr>
              <w:rPr>
                <w:rFonts w:ascii="Arial" w:hAnsi="Arial" w:cs="Arial"/>
                <w:b/>
                <w:sz w:val="22"/>
                <w:szCs w:val="22"/>
              </w:rPr>
            </w:pPr>
          </w:p>
        </w:tc>
      </w:tr>
    </w:tbl>
    <w:p w14:paraId="465243D3" w14:textId="77777777" w:rsidR="00EE35D9" w:rsidRPr="008C2396" w:rsidRDefault="00EE35D9" w:rsidP="00CF1DBE">
      <w:pPr>
        <w:jc w:val="both"/>
        <w:rPr>
          <w:rFonts w:ascii="Arial" w:hAnsi="Arial" w:cs="Arial"/>
          <w:b/>
          <w:sz w:val="22"/>
        </w:rPr>
      </w:pPr>
    </w:p>
    <w:p w14:paraId="5D00CC6B" w14:textId="77777777" w:rsidR="00D234A2" w:rsidRPr="008C2396" w:rsidRDefault="00D234A2" w:rsidP="00CF1DBE">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w:t>
      </w:r>
      <w:r w:rsidR="00DE399B" w:rsidRPr="008C2396">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w14:paraId="02AF0BC0" w14:textId="77777777" w:rsidR="000C0F24" w:rsidRPr="008C2396" w:rsidRDefault="000C0F24" w:rsidP="00CF1DBE">
      <w:pPr>
        <w:jc w:val="both"/>
        <w:rPr>
          <w:rFonts w:ascii="Arial" w:hAnsi="Arial" w:cs="Arial"/>
        </w:rPr>
      </w:pPr>
    </w:p>
    <w:p w14:paraId="1062874A" w14:textId="77777777" w:rsidR="00E45C7F" w:rsidRPr="008C2396" w:rsidRDefault="00E45C7F" w:rsidP="00E45C7F">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17645A" w:rsidRPr="008C2396" w14:paraId="170A9126" w14:textId="77777777" w:rsidTr="0031230D">
        <w:tc>
          <w:tcPr>
            <w:tcW w:w="4112" w:type="dxa"/>
            <w:shd w:val="clear" w:color="auto" w:fill="A6A6A6"/>
          </w:tcPr>
          <w:p w14:paraId="2EECE0C0" w14:textId="77777777" w:rsidR="0017645A" w:rsidRPr="008C2396" w:rsidRDefault="0017645A"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14:paraId="5076FF70" w14:textId="77777777" w:rsidR="0017645A" w:rsidRPr="008C2396" w:rsidRDefault="0017645A"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14:paraId="003255CA" w14:textId="77777777" w:rsidR="0017645A" w:rsidRPr="008C2396" w:rsidRDefault="0017645A"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2611E1A7" w14:textId="77777777" w:rsidR="0017645A" w:rsidRPr="008C2396" w:rsidRDefault="0017645A"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17645A" w:rsidRPr="008C2396" w14:paraId="5CEFA5A4" w14:textId="77777777" w:rsidTr="0031230D">
        <w:tc>
          <w:tcPr>
            <w:tcW w:w="4112" w:type="dxa"/>
            <w:shd w:val="clear" w:color="auto" w:fill="auto"/>
          </w:tcPr>
          <w:p w14:paraId="0B6F19A0"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4036D928"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133598B1"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0A2F8AE2"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r>
      <w:tr w:rsidR="0017645A" w:rsidRPr="008C2396" w14:paraId="65B7B276" w14:textId="77777777" w:rsidTr="0031230D">
        <w:tc>
          <w:tcPr>
            <w:tcW w:w="4112" w:type="dxa"/>
            <w:shd w:val="clear" w:color="auto" w:fill="auto"/>
          </w:tcPr>
          <w:p w14:paraId="70B25E7D"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05DFE06B"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78B117D9"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3CECDBC4"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r>
      <w:tr w:rsidR="0017645A" w:rsidRPr="008C2396" w14:paraId="4ED6F622" w14:textId="77777777" w:rsidTr="0031230D">
        <w:tc>
          <w:tcPr>
            <w:tcW w:w="4112" w:type="dxa"/>
            <w:shd w:val="clear" w:color="auto" w:fill="auto"/>
          </w:tcPr>
          <w:p w14:paraId="534644EA"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49CE9C00"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1643816C"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36C8C269"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r>
      <w:tr w:rsidR="0017645A" w:rsidRPr="008C2396" w14:paraId="11AAA6BC" w14:textId="77777777" w:rsidTr="0031230D">
        <w:tc>
          <w:tcPr>
            <w:tcW w:w="4112" w:type="dxa"/>
            <w:shd w:val="clear" w:color="auto" w:fill="auto"/>
          </w:tcPr>
          <w:p w14:paraId="27AD54D7"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3F9C7174"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6FB95591"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34148121"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r>
      <w:tr w:rsidR="0017645A" w:rsidRPr="008C2396" w14:paraId="353E9FE4" w14:textId="77777777" w:rsidTr="0031230D">
        <w:tc>
          <w:tcPr>
            <w:tcW w:w="4112" w:type="dxa"/>
            <w:shd w:val="clear" w:color="auto" w:fill="auto"/>
          </w:tcPr>
          <w:p w14:paraId="5ACB224F"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3DF00A64"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3CCB6210"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617DE171"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r>
      <w:tr w:rsidR="0017645A" w:rsidRPr="008C2396" w14:paraId="1A26099F" w14:textId="77777777" w:rsidTr="0031230D">
        <w:tc>
          <w:tcPr>
            <w:tcW w:w="4112" w:type="dxa"/>
            <w:shd w:val="clear" w:color="auto" w:fill="auto"/>
          </w:tcPr>
          <w:p w14:paraId="3E88C0A0"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1F5288F4"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3C5CAF6A"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4AC246E1"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r>
    </w:tbl>
    <w:p w14:paraId="404BD11C" w14:textId="77777777" w:rsidR="00F86C39" w:rsidRPr="008C2396" w:rsidRDefault="00F86C39" w:rsidP="00F86C39">
      <w:pPr>
        <w:ind w:left="720"/>
        <w:rPr>
          <w:rFonts w:ascii="Arial" w:hAnsi="Arial" w:cs="Arial"/>
          <w:b/>
          <w:sz w:val="28"/>
          <w:szCs w:val="28"/>
        </w:rPr>
      </w:pPr>
    </w:p>
    <w:p w14:paraId="37A1E96D" w14:textId="77777777" w:rsidR="00F86C39" w:rsidRPr="008C2396" w:rsidRDefault="00F86C39" w:rsidP="00F86C39">
      <w:pPr>
        <w:ind w:left="720"/>
        <w:rPr>
          <w:rFonts w:ascii="Arial" w:hAnsi="Arial" w:cs="Arial"/>
          <w:b/>
          <w:sz w:val="28"/>
          <w:szCs w:val="28"/>
        </w:rPr>
      </w:pPr>
    </w:p>
    <w:p w14:paraId="5984D4A9" w14:textId="77777777" w:rsidR="00503D08" w:rsidRPr="008C2396" w:rsidRDefault="00503D08" w:rsidP="00F86C39">
      <w:pPr>
        <w:ind w:left="720"/>
        <w:rPr>
          <w:rFonts w:ascii="Arial" w:hAnsi="Arial" w:cs="Arial"/>
          <w:b/>
          <w:sz w:val="28"/>
          <w:szCs w:val="28"/>
        </w:rPr>
      </w:pPr>
    </w:p>
    <w:p w14:paraId="57DF3DF8" w14:textId="77777777" w:rsidR="00503D08" w:rsidRPr="008C2396" w:rsidRDefault="00503D08" w:rsidP="00F86C39">
      <w:pPr>
        <w:ind w:left="720"/>
        <w:rPr>
          <w:rFonts w:ascii="Arial" w:hAnsi="Arial" w:cs="Arial"/>
          <w:b/>
          <w:sz w:val="28"/>
          <w:szCs w:val="28"/>
        </w:rPr>
      </w:pPr>
    </w:p>
    <w:p w14:paraId="2A59467C" w14:textId="77777777" w:rsidR="00503D08" w:rsidRPr="008C2396" w:rsidRDefault="00503D08" w:rsidP="00F86C39">
      <w:pPr>
        <w:ind w:left="720"/>
        <w:rPr>
          <w:rFonts w:ascii="Arial" w:hAnsi="Arial" w:cs="Arial"/>
          <w:b/>
          <w:sz w:val="28"/>
          <w:szCs w:val="28"/>
        </w:rPr>
      </w:pPr>
    </w:p>
    <w:p w14:paraId="3DF1D265" w14:textId="77777777" w:rsidR="001A2265" w:rsidRPr="008C2396" w:rsidRDefault="001A2265" w:rsidP="00F86C39">
      <w:pPr>
        <w:ind w:left="720"/>
        <w:rPr>
          <w:rFonts w:ascii="Arial" w:hAnsi="Arial" w:cs="Arial"/>
          <w:b/>
          <w:sz w:val="28"/>
          <w:szCs w:val="28"/>
        </w:rPr>
      </w:pPr>
    </w:p>
    <w:p w14:paraId="0121543F" w14:textId="77777777" w:rsidR="001A2265" w:rsidRPr="008C2396" w:rsidRDefault="001A2265" w:rsidP="00F86C39">
      <w:pPr>
        <w:ind w:left="720"/>
        <w:rPr>
          <w:rFonts w:ascii="Arial" w:hAnsi="Arial" w:cs="Arial"/>
          <w:b/>
          <w:sz w:val="28"/>
          <w:szCs w:val="28"/>
        </w:rPr>
      </w:pPr>
    </w:p>
    <w:p w14:paraId="76A9A969" w14:textId="77777777" w:rsidR="001A2265" w:rsidRPr="008C2396" w:rsidRDefault="001A2265" w:rsidP="00F86C39">
      <w:pPr>
        <w:ind w:left="720"/>
        <w:rPr>
          <w:rFonts w:ascii="Arial" w:hAnsi="Arial" w:cs="Arial"/>
          <w:b/>
          <w:sz w:val="28"/>
          <w:szCs w:val="28"/>
        </w:rPr>
      </w:pPr>
    </w:p>
    <w:p w14:paraId="65D507A5" w14:textId="77777777" w:rsidR="001A2265" w:rsidRPr="008C2396" w:rsidRDefault="001A2265" w:rsidP="00F86C39">
      <w:pPr>
        <w:ind w:left="720"/>
        <w:rPr>
          <w:rFonts w:ascii="Arial" w:hAnsi="Arial" w:cs="Arial"/>
          <w:b/>
          <w:sz w:val="28"/>
          <w:szCs w:val="28"/>
        </w:rPr>
      </w:pPr>
    </w:p>
    <w:p w14:paraId="38933CE7" w14:textId="77777777" w:rsidR="001A2265" w:rsidRPr="008C2396" w:rsidRDefault="001A2265" w:rsidP="00F86C39">
      <w:pPr>
        <w:ind w:left="720"/>
        <w:rPr>
          <w:rFonts w:ascii="Arial" w:hAnsi="Arial" w:cs="Arial"/>
          <w:b/>
          <w:sz w:val="28"/>
          <w:szCs w:val="28"/>
        </w:rPr>
      </w:pPr>
    </w:p>
    <w:p w14:paraId="03943C58" w14:textId="77777777" w:rsidR="001A2265" w:rsidRPr="008C2396" w:rsidRDefault="001A2265" w:rsidP="00F86C39">
      <w:pPr>
        <w:ind w:left="720"/>
        <w:rPr>
          <w:rFonts w:ascii="Arial" w:hAnsi="Arial" w:cs="Arial"/>
          <w:b/>
          <w:sz w:val="28"/>
          <w:szCs w:val="28"/>
        </w:rPr>
      </w:pPr>
    </w:p>
    <w:p w14:paraId="68DBA7F3" w14:textId="77777777" w:rsidR="001A2265" w:rsidRPr="008C2396" w:rsidRDefault="001A2265" w:rsidP="00F86C39">
      <w:pPr>
        <w:ind w:left="720"/>
        <w:rPr>
          <w:rFonts w:ascii="Arial" w:hAnsi="Arial" w:cs="Arial"/>
          <w:b/>
          <w:sz w:val="28"/>
          <w:szCs w:val="28"/>
        </w:rPr>
      </w:pPr>
    </w:p>
    <w:p w14:paraId="4DC70705" w14:textId="77777777" w:rsidR="001A2265" w:rsidRPr="008C2396" w:rsidRDefault="001A2265" w:rsidP="00F86C39">
      <w:pPr>
        <w:ind w:left="720"/>
        <w:rPr>
          <w:rFonts w:ascii="Arial" w:hAnsi="Arial" w:cs="Arial"/>
          <w:b/>
          <w:sz w:val="28"/>
          <w:szCs w:val="28"/>
        </w:rPr>
      </w:pPr>
    </w:p>
    <w:p w14:paraId="67651A50" w14:textId="77777777" w:rsidR="001A2265" w:rsidRPr="008C2396" w:rsidRDefault="001A2265" w:rsidP="00F86C39">
      <w:pPr>
        <w:ind w:left="720"/>
        <w:rPr>
          <w:rFonts w:ascii="Arial" w:hAnsi="Arial" w:cs="Arial"/>
          <w:b/>
          <w:sz w:val="28"/>
          <w:szCs w:val="28"/>
        </w:rPr>
      </w:pPr>
    </w:p>
    <w:p w14:paraId="2CAF648D" w14:textId="77777777" w:rsidR="001A2265" w:rsidRPr="008C2396" w:rsidRDefault="001A2265" w:rsidP="00F86C39">
      <w:pPr>
        <w:ind w:left="720"/>
        <w:rPr>
          <w:rFonts w:ascii="Arial" w:hAnsi="Arial" w:cs="Arial"/>
          <w:b/>
          <w:sz w:val="28"/>
          <w:szCs w:val="28"/>
        </w:rPr>
      </w:pPr>
    </w:p>
    <w:p w14:paraId="5FB147DE" w14:textId="77777777" w:rsidR="001A2265" w:rsidRPr="008C2396" w:rsidRDefault="001A2265" w:rsidP="00F86C39">
      <w:pPr>
        <w:ind w:left="720"/>
        <w:rPr>
          <w:rFonts w:ascii="Arial" w:hAnsi="Arial" w:cs="Arial"/>
          <w:b/>
          <w:sz w:val="28"/>
          <w:szCs w:val="28"/>
        </w:rPr>
      </w:pPr>
    </w:p>
    <w:p w14:paraId="2F1EF6E7" w14:textId="77777777" w:rsidR="001A2265" w:rsidRPr="008C2396" w:rsidRDefault="001A2265" w:rsidP="00F86C39">
      <w:pPr>
        <w:ind w:left="720"/>
        <w:rPr>
          <w:rFonts w:ascii="Arial" w:hAnsi="Arial" w:cs="Arial"/>
          <w:b/>
          <w:sz w:val="28"/>
          <w:szCs w:val="28"/>
        </w:rPr>
      </w:pPr>
    </w:p>
    <w:p w14:paraId="51F2BAEF" w14:textId="77777777" w:rsidR="001A2265" w:rsidRPr="008C2396" w:rsidRDefault="001A2265" w:rsidP="00F86C39">
      <w:pPr>
        <w:ind w:left="720"/>
        <w:rPr>
          <w:rFonts w:ascii="Arial" w:hAnsi="Arial" w:cs="Arial"/>
          <w:b/>
          <w:sz w:val="28"/>
          <w:szCs w:val="28"/>
        </w:rPr>
      </w:pPr>
    </w:p>
    <w:p w14:paraId="67FA3372" w14:textId="77777777" w:rsidR="001A2265" w:rsidRPr="008C2396" w:rsidRDefault="001A2265" w:rsidP="00F86C39">
      <w:pPr>
        <w:ind w:left="720"/>
        <w:rPr>
          <w:rFonts w:ascii="Arial" w:hAnsi="Arial" w:cs="Arial"/>
          <w:b/>
          <w:sz w:val="28"/>
          <w:szCs w:val="28"/>
        </w:rPr>
      </w:pPr>
    </w:p>
    <w:p w14:paraId="04948757" w14:textId="77777777" w:rsidR="001A2265" w:rsidRPr="008C2396" w:rsidRDefault="001A2265" w:rsidP="00F86C39">
      <w:pPr>
        <w:ind w:left="720"/>
        <w:rPr>
          <w:rFonts w:ascii="Arial" w:hAnsi="Arial" w:cs="Arial"/>
          <w:b/>
          <w:sz w:val="28"/>
          <w:szCs w:val="28"/>
        </w:rPr>
      </w:pPr>
    </w:p>
    <w:p w14:paraId="5118CFCC" w14:textId="77777777" w:rsidR="001A2265" w:rsidRPr="008C2396" w:rsidRDefault="001A2265" w:rsidP="00F86C39">
      <w:pPr>
        <w:ind w:left="720"/>
        <w:rPr>
          <w:rFonts w:ascii="Arial" w:hAnsi="Arial" w:cs="Arial"/>
          <w:b/>
          <w:sz w:val="28"/>
          <w:szCs w:val="28"/>
        </w:rPr>
      </w:pPr>
    </w:p>
    <w:p w14:paraId="3FE8B1FB" w14:textId="77777777" w:rsidR="001A2265" w:rsidRPr="008C2396" w:rsidRDefault="001A2265" w:rsidP="00F86C39">
      <w:pPr>
        <w:ind w:left="720"/>
        <w:rPr>
          <w:rFonts w:ascii="Arial" w:hAnsi="Arial" w:cs="Arial"/>
          <w:b/>
          <w:sz w:val="28"/>
          <w:szCs w:val="28"/>
        </w:rPr>
      </w:pPr>
    </w:p>
    <w:p w14:paraId="5D00C119" w14:textId="77777777" w:rsidR="001A2265" w:rsidRPr="008C2396" w:rsidRDefault="001A2265" w:rsidP="00F86C39">
      <w:pPr>
        <w:ind w:left="720"/>
        <w:rPr>
          <w:rFonts w:ascii="Arial" w:hAnsi="Arial" w:cs="Arial"/>
          <w:b/>
          <w:sz w:val="28"/>
          <w:szCs w:val="28"/>
        </w:rPr>
      </w:pPr>
    </w:p>
    <w:p w14:paraId="00FCD0E6" w14:textId="77777777" w:rsidR="00503D08" w:rsidRPr="008C2396" w:rsidRDefault="00503D08" w:rsidP="00F86C39">
      <w:pPr>
        <w:ind w:left="720"/>
        <w:rPr>
          <w:rFonts w:ascii="Arial" w:hAnsi="Arial" w:cs="Arial"/>
          <w:b/>
          <w:sz w:val="28"/>
          <w:szCs w:val="28"/>
        </w:rPr>
      </w:pPr>
    </w:p>
    <w:p w14:paraId="7DE6C1D8" w14:textId="77777777" w:rsidR="00503D08" w:rsidRPr="008C2396" w:rsidRDefault="00503D08" w:rsidP="00F86C39">
      <w:pPr>
        <w:ind w:left="720"/>
        <w:rPr>
          <w:rFonts w:ascii="Arial" w:hAnsi="Arial" w:cs="Arial"/>
          <w:b/>
          <w:sz w:val="28"/>
          <w:szCs w:val="28"/>
        </w:rPr>
      </w:pPr>
    </w:p>
    <w:p w14:paraId="18A787D0" w14:textId="77777777" w:rsidR="00D234A2" w:rsidRPr="008C2396" w:rsidRDefault="00740EE6" w:rsidP="00F86C39">
      <w:pPr>
        <w:pStyle w:val="Heading1"/>
        <w:rPr>
          <w:rFonts w:cs="Arial"/>
        </w:rPr>
      </w:pPr>
      <w:bookmarkStart w:id="14" w:name="_Toc532221777"/>
      <w:r w:rsidRPr="008C2396">
        <w:rPr>
          <w:rFonts w:cs="Arial"/>
        </w:rPr>
        <w:t>LEVANTAMIENTO DEL REQUERIMIENTO DETALLADO</w:t>
      </w:r>
      <w:bookmarkEnd w:id="14"/>
    </w:p>
    <w:p w14:paraId="6E11FDD1" w14:textId="77777777" w:rsidR="00137683" w:rsidRPr="008C2396" w:rsidRDefault="00137683" w:rsidP="00137683">
      <w:pPr>
        <w:rPr>
          <w:rFonts w:ascii="Arial" w:hAnsi="Arial" w:cs="Arial"/>
          <w:lang w:val="es-ES_tradnl" w:eastAsia="en-US"/>
        </w:rPr>
      </w:pPr>
    </w:p>
    <w:p w14:paraId="4343312A" w14:textId="77777777" w:rsidR="00D234A2" w:rsidRPr="005D0764" w:rsidRDefault="00137683" w:rsidP="005D0764">
      <w:pPr>
        <w:jc w:val="both"/>
        <w:rPr>
          <w:rFonts w:ascii="Arial" w:hAnsi="Arial" w:cs="Arial"/>
          <w:color w:val="BFBFBF"/>
          <w:sz w:val="28"/>
          <w:szCs w:val="28"/>
        </w:rPr>
      </w:pPr>
      <w:r w:rsidRPr="005D0764">
        <w:rPr>
          <w:rFonts w:ascii="Arial" w:hAnsi="Arial" w:cs="Arial"/>
          <w:color w:val="BFBFBF"/>
          <w:sz w:val="28"/>
          <w:szCs w:val="28"/>
        </w:rPr>
        <w:t>Las historias de usuario deben ser independientes y debidamente identificadas</w:t>
      </w:r>
      <w:r w:rsidR="009F4DBC" w:rsidRPr="005D0764">
        <w:rPr>
          <w:rFonts w:ascii="Arial" w:hAnsi="Arial" w:cs="Arial"/>
          <w:color w:val="BFBFBF"/>
          <w:sz w:val="28"/>
          <w:szCs w:val="28"/>
        </w:rPr>
        <w:t>;</w:t>
      </w:r>
      <w:r w:rsidRPr="005D0764">
        <w:rPr>
          <w:rFonts w:ascii="Arial" w:hAnsi="Arial" w:cs="Arial"/>
          <w:color w:val="BFBFBF"/>
          <w:sz w:val="28"/>
          <w:szCs w:val="28"/>
        </w:rPr>
        <w:t xml:space="preserve"> deben corresponder a una </w:t>
      </w:r>
      <w:r w:rsidR="009F4DBC" w:rsidRPr="005D0764">
        <w:rPr>
          <w:rFonts w:ascii="Arial" w:hAnsi="Arial" w:cs="Arial"/>
          <w:color w:val="BFBFBF"/>
          <w:sz w:val="28"/>
          <w:szCs w:val="28"/>
        </w:rPr>
        <w:t>única</w:t>
      </w:r>
      <w:r w:rsidRPr="005D0764">
        <w:rPr>
          <w:rFonts w:ascii="Arial" w:hAnsi="Arial" w:cs="Arial"/>
          <w:color w:val="BFBFBF"/>
          <w:sz w:val="28"/>
          <w:szCs w:val="28"/>
        </w:rPr>
        <w:t xml:space="preserve"> funcionalidad</w:t>
      </w:r>
      <w:r w:rsidR="009F4DBC" w:rsidRPr="005D0764">
        <w:rPr>
          <w:rFonts w:ascii="Arial" w:hAnsi="Arial" w:cs="Arial"/>
          <w:color w:val="BFBFBF"/>
          <w:sz w:val="28"/>
          <w:szCs w:val="28"/>
        </w:rPr>
        <w:t xml:space="preserve"> y deben ser cortas y concisas </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AE4D25" w:rsidRPr="008C2396" w14:paraId="40551311" w14:textId="77777777" w:rsidTr="004627A3">
        <w:trPr>
          <w:trHeight w:val="182"/>
        </w:trPr>
        <w:tc>
          <w:tcPr>
            <w:tcW w:w="10490" w:type="dxa"/>
            <w:gridSpan w:val="8"/>
            <w:shd w:val="clear" w:color="auto" w:fill="A50021"/>
          </w:tcPr>
          <w:p w14:paraId="03C1E404" w14:textId="77777777" w:rsidR="00AE4D25" w:rsidRPr="008C2396" w:rsidRDefault="00AE4D25" w:rsidP="004627A3">
            <w:pPr>
              <w:jc w:val="center"/>
              <w:rPr>
                <w:rFonts w:ascii="Arial" w:hAnsi="Arial" w:cs="Arial"/>
                <w:b/>
                <w:sz w:val="22"/>
                <w:szCs w:val="22"/>
              </w:rPr>
            </w:pPr>
            <w:r w:rsidRPr="008C2396">
              <w:rPr>
                <w:rFonts w:ascii="Arial" w:hAnsi="Arial" w:cs="Arial"/>
                <w:b/>
                <w:sz w:val="22"/>
                <w:szCs w:val="22"/>
              </w:rPr>
              <w:t>HISTORIAS DE USUARIO</w:t>
            </w:r>
          </w:p>
        </w:tc>
      </w:tr>
      <w:tr w:rsidR="005D0764" w:rsidRPr="008C2396" w14:paraId="0394DABE" w14:textId="77777777" w:rsidTr="005D0764">
        <w:trPr>
          <w:trHeight w:val="182"/>
        </w:trPr>
        <w:tc>
          <w:tcPr>
            <w:tcW w:w="1418" w:type="dxa"/>
            <w:gridSpan w:val="2"/>
            <w:shd w:val="clear" w:color="auto" w:fill="auto"/>
          </w:tcPr>
          <w:p w14:paraId="1AC95410" w14:textId="77777777" w:rsidR="005D0764" w:rsidRPr="008C2396" w:rsidRDefault="005D0764" w:rsidP="004627A3">
            <w:pPr>
              <w:jc w:val="center"/>
              <w:rPr>
                <w:rFonts w:ascii="Arial" w:hAnsi="Arial" w:cs="Arial"/>
                <w:b/>
                <w:sz w:val="22"/>
                <w:szCs w:val="22"/>
              </w:rPr>
            </w:pPr>
            <w:r>
              <w:rPr>
                <w:rFonts w:ascii="Arial" w:hAnsi="Arial" w:cs="Arial"/>
                <w:b/>
                <w:sz w:val="22"/>
                <w:szCs w:val="22"/>
              </w:rPr>
              <w:t>Nº.</w:t>
            </w:r>
          </w:p>
        </w:tc>
        <w:tc>
          <w:tcPr>
            <w:tcW w:w="9072" w:type="dxa"/>
            <w:gridSpan w:val="6"/>
            <w:shd w:val="clear" w:color="auto" w:fill="auto"/>
          </w:tcPr>
          <w:p w14:paraId="38AA97F8" w14:textId="77777777" w:rsidR="005D0764" w:rsidRPr="008C2396" w:rsidRDefault="005D0764" w:rsidP="005D0764">
            <w:pPr>
              <w:jc w:val="both"/>
              <w:rPr>
                <w:rFonts w:ascii="Arial" w:hAnsi="Arial" w:cs="Arial"/>
                <w:b/>
                <w:sz w:val="22"/>
                <w:szCs w:val="22"/>
              </w:rPr>
            </w:pPr>
            <w:r w:rsidRPr="008C2396">
              <w:rPr>
                <w:rFonts w:ascii="Arial" w:hAnsi="Arial" w:cs="Arial"/>
                <w:color w:val="A6A6A6"/>
                <w:sz w:val="22"/>
                <w:szCs w:val="22"/>
              </w:rPr>
              <w:t>Identificador único de la historia de usuario</w:t>
            </w:r>
          </w:p>
        </w:tc>
      </w:tr>
      <w:tr w:rsidR="005D0764" w:rsidRPr="008C2396" w14:paraId="708BC2E9" w14:textId="77777777" w:rsidTr="005D0764">
        <w:trPr>
          <w:trHeight w:val="182"/>
        </w:trPr>
        <w:tc>
          <w:tcPr>
            <w:tcW w:w="1418" w:type="dxa"/>
            <w:gridSpan w:val="2"/>
            <w:shd w:val="clear" w:color="auto" w:fill="auto"/>
          </w:tcPr>
          <w:p w14:paraId="00984FBE"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Titulo</w:t>
            </w:r>
          </w:p>
        </w:tc>
        <w:tc>
          <w:tcPr>
            <w:tcW w:w="9072" w:type="dxa"/>
            <w:gridSpan w:val="6"/>
            <w:shd w:val="clear" w:color="auto" w:fill="auto"/>
          </w:tcPr>
          <w:p w14:paraId="6E37DFA6" w14:textId="77777777" w:rsidR="005D0764" w:rsidRPr="008C2396" w:rsidRDefault="005D0764" w:rsidP="005D0764">
            <w:pPr>
              <w:jc w:val="both"/>
              <w:rPr>
                <w:rFonts w:ascii="Arial" w:hAnsi="Arial" w:cs="Arial"/>
                <w:b/>
                <w:sz w:val="22"/>
                <w:szCs w:val="22"/>
              </w:rPr>
            </w:pPr>
            <w:r w:rsidRPr="008C2396">
              <w:rPr>
                <w:rFonts w:ascii="Arial" w:hAnsi="Arial" w:cs="Arial"/>
                <w:color w:val="A6A6A6"/>
                <w:sz w:val="22"/>
                <w:szCs w:val="22"/>
              </w:rPr>
              <w:t>Titulo claro y especifico que define la fase o historia de usuario para el requerimiento</w:t>
            </w:r>
          </w:p>
        </w:tc>
      </w:tr>
      <w:tr w:rsidR="005D0764" w:rsidRPr="008C2396" w14:paraId="2A7E87F8" w14:textId="77777777" w:rsidTr="005D0764">
        <w:trPr>
          <w:trHeight w:val="182"/>
        </w:trPr>
        <w:tc>
          <w:tcPr>
            <w:tcW w:w="1418" w:type="dxa"/>
            <w:gridSpan w:val="2"/>
            <w:shd w:val="clear" w:color="auto" w:fill="auto"/>
          </w:tcPr>
          <w:p w14:paraId="3CC167B2"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Fecha</w:t>
            </w:r>
          </w:p>
        </w:tc>
        <w:tc>
          <w:tcPr>
            <w:tcW w:w="9072" w:type="dxa"/>
            <w:gridSpan w:val="6"/>
            <w:shd w:val="clear" w:color="auto" w:fill="auto"/>
          </w:tcPr>
          <w:p w14:paraId="62B3E5AA" w14:textId="77777777" w:rsidR="005D0764" w:rsidRPr="008C2396" w:rsidRDefault="005D0764" w:rsidP="005D0764">
            <w:pPr>
              <w:jc w:val="both"/>
              <w:rPr>
                <w:rFonts w:ascii="Arial" w:hAnsi="Arial" w:cs="Arial"/>
                <w:b/>
                <w:sz w:val="22"/>
                <w:szCs w:val="22"/>
              </w:rPr>
            </w:pPr>
            <w:r w:rsidRPr="008C2396">
              <w:rPr>
                <w:rFonts w:ascii="Arial" w:hAnsi="Arial" w:cs="Arial"/>
                <w:color w:val="BFBFBF"/>
                <w:sz w:val="22"/>
                <w:szCs w:val="22"/>
              </w:rPr>
              <w:t>DD/MM/YYYY</w:t>
            </w:r>
          </w:p>
        </w:tc>
      </w:tr>
      <w:tr w:rsidR="005D0764" w:rsidRPr="008C2396" w14:paraId="0CC273B7" w14:textId="77777777" w:rsidTr="005D0764">
        <w:trPr>
          <w:trHeight w:val="182"/>
        </w:trPr>
        <w:tc>
          <w:tcPr>
            <w:tcW w:w="1418" w:type="dxa"/>
            <w:gridSpan w:val="2"/>
            <w:shd w:val="clear" w:color="auto" w:fill="auto"/>
          </w:tcPr>
          <w:p w14:paraId="53330D6F"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Estimación</w:t>
            </w:r>
          </w:p>
        </w:tc>
        <w:tc>
          <w:tcPr>
            <w:tcW w:w="9072" w:type="dxa"/>
            <w:gridSpan w:val="6"/>
            <w:shd w:val="clear" w:color="auto" w:fill="auto"/>
          </w:tcPr>
          <w:p w14:paraId="68973B15" w14:textId="77777777" w:rsidR="005D0764" w:rsidRPr="008C2396" w:rsidRDefault="005D0764" w:rsidP="005D0764">
            <w:pPr>
              <w:jc w:val="both"/>
              <w:rPr>
                <w:rFonts w:ascii="Arial" w:hAnsi="Arial" w:cs="Arial"/>
                <w:b/>
                <w:sz w:val="22"/>
                <w:szCs w:val="22"/>
              </w:rPr>
            </w:pPr>
            <w:r w:rsidRPr="008C2396">
              <w:rPr>
                <w:rFonts w:ascii="Arial" w:hAnsi="Arial" w:cs="Arial"/>
                <w:color w:val="A6A6A6"/>
                <w:sz w:val="22"/>
                <w:szCs w:val="22"/>
              </w:rPr>
              <w:t>Peso dado por un numero entre 1 y 100 acotado por la serie Fibonacci</w:t>
            </w:r>
          </w:p>
        </w:tc>
      </w:tr>
      <w:tr w:rsidR="00137683" w:rsidRPr="008C2396" w14:paraId="50D4D570" w14:textId="77777777" w:rsidTr="004627A3">
        <w:trPr>
          <w:trHeight w:val="182"/>
        </w:trPr>
        <w:tc>
          <w:tcPr>
            <w:tcW w:w="10490" w:type="dxa"/>
            <w:gridSpan w:val="8"/>
            <w:shd w:val="clear" w:color="auto" w:fill="A50021"/>
          </w:tcPr>
          <w:p w14:paraId="1ADDFA37" w14:textId="77777777" w:rsidR="00137683" w:rsidRPr="008C2396" w:rsidRDefault="002617FE" w:rsidP="004627A3">
            <w:pPr>
              <w:jc w:val="center"/>
              <w:rPr>
                <w:rFonts w:ascii="Arial" w:hAnsi="Arial" w:cs="Arial"/>
                <w:sz w:val="22"/>
                <w:szCs w:val="22"/>
              </w:rPr>
            </w:pPr>
            <w:r w:rsidRPr="008C2396">
              <w:rPr>
                <w:rFonts w:ascii="Arial" w:hAnsi="Arial" w:cs="Arial"/>
                <w:b/>
                <w:szCs w:val="22"/>
              </w:rPr>
              <w:t>Característica</w:t>
            </w:r>
            <w:r w:rsidR="00137683" w:rsidRPr="008C2396">
              <w:rPr>
                <w:rFonts w:ascii="Arial" w:hAnsi="Arial" w:cs="Arial"/>
                <w:b/>
                <w:szCs w:val="22"/>
              </w:rPr>
              <w:t>/Funcionalidad</w:t>
            </w:r>
          </w:p>
        </w:tc>
      </w:tr>
      <w:tr w:rsidR="00137683" w:rsidRPr="008C2396" w14:paraId="1AA653BE" w14:textId="77777777" w:rsidTr="004627A3">
        <w:trPr>
          <w:trHeight w:val="1406"/>
        </w:trPr>
        <w:tc>
          <w:tcPr>
            <w:tcW w:w="10490" w:type="dxa"/>
            <w:gridSpan w:val="8"/>
            <w:shd w:val="clear" w:color="auto" w:fill="FFFFFF"/>
          </w:tcPr>
          <w:p w14:paraId="60438DDD" w14:textId="77777777" w:rsidR="00137683" w:rsidRPr="008C2396" w:rsidRDefault="00137683" w:rsidP="001B508F">
            <w:pPr>
              <w:rPr>
                <w:rFonts w:ascii="Arial" w:hAnsi="Arial" w:cs="Arial"/>
                <w:color w:val="A6A6A6"/>
                <w:sz w:val="22"/>
                <w:szCs w:val="22"/>
              </w:rPr>
            </w:pPr>
          </w:p>
        </w:tc>
      </w:tr>
      <w:tr w:rsidR="00AE4D25" w:rsidRPr="008C2396" w14:paraId="3E88D87C" w14:textId="77777777" w:rsidTr="004627A3">
        <w:trPr>
          <w:trHeight w:val="182"/>
        </w:trPr>
        <w:tc>
          <w:tcPr>
            <w:tcW w:w="10490" w:type="dxa"/>
            <w:gridSpan w:val="8"/>
            <w:shd w:val="clear" w:color="auto" w:fill="A50021"/>
          </w:tcPr>
          <w:p w14:paraId="79E76E8C" w14:textId="77777777" w:rsidR="00AE4D25" w:rsidRPr="008C2396" w:rsidRDefault="002617FE" w:rsidP="004627A3">
            <w:pPr>
              <w:jc w:val="center"/>
              <w:rPr>
                <w:rFonts w:ascii="Arial" w:hAnsi="Arial" w:cs="Arial"/>
                <w:sz w:val="22"/>
                <w:szCs w:val="22"/>
              </w:rPr>
            </w:pPr>
            <w:r w:rsidRPr="008C2396">
              <w:rPr>
                <w:rFonts w:ascii="Arial" w:hAnsi="Arial" w:cs="Arial"/>
                <w:b/>
                <w:szCs w:val="22"/>
              </w:rPr>
              <w:t>Razón</w:t>
            </w:r>
            <w:r w:rsidR="00137683" w:rsidRPr="008C2396">
              <w:rPr>
                <w:rFonts w:ascii="Arial" w:hAnsi="Arial" w:cs="Arial"/>
                <w:b/>
                <w:szCs w:val="22"/>
              </w:rPr>
              <w:t>/Resultado</w:t>
            </w:r>
          </w:p>
        </w:tc>
      </w:tr>
      <w:tr w:rsidR="00AE4D25" w:rsidRPr="008C2396" w14:paraId="1E2FA321" w14:textId="77777777" w:rsidTr="00AE4D25">
        <w:trPr>
          <w:trHeight w:val="1406"/>
        </w:trPr>
        <w:tc>
          <w:tcPr>
            <w:tcW w:w="10490" w:type="dxa"/>
            <w:gridSpan w:val="8"/>
            <w:shd w:val="clear" w:color="auto" w:fill="FFFFFF"/>
          </w:tcPr>
          <w:p w14:paraId="7FA5FEDF" w14:textId="77777777" w:rsidR="00AE4D25" w:rsidRPr="008C2396" w:rsidRDefault="00AE4D25" w:rsidP="001B508F">
            <w:pPr>
              <w:rPr>
                <w:rFonts w:ascii="Arial" w:hAnsi="Arial" w:cs="Arial"/>
                <w:color w:val="A6A6A6"/>
                <w:sz w:val="22"/>
                <w:szCs w:val="22"/>
              </w:rPr>
            </w:pPr>
          </w:p>
        </w:tc>
      </w:tr>
      <w:tr w:rsidR="004205AA" w:rsidRPr="008C2396" w14:paraId="0E72687D" w14:textId="77777777" w:rsidTr="004627A3">
        <w:trPr>
          <w:trHeight w:val="182"/>
        </w:trPr>
        <w:tc>
          <w:tcPr>
            <w:tcW w:w="10490" w:type="dxa"/>
            <w:gridSpan w:val="8"/>
            <w:shd w:val="clear" w:color="auto" w:fill="A50021"/>
          </w:tcPr>
          <w:p w14:paraId="2491F50B" w14:textId="77777777" w:rsidR="004205AA" w:rsidRPr="008C2396" w:rsidRDefault="004205AA" w:rsidP="004627A3">
            <w:pPr>
              <w:jc w:val="center"/>
              <w:rPr>
                <w:rFonts w:ascii="Arial" w:hAnsi="Arial" w:cs="Arial"/>
                <w:sz w:val="22"/>
                <w:szCs w:val="22"/>
              </w:rPr>
            </w:pPr>
            <w:r w:rsidRPr="008C2396">
              <w:rPr>
                <w:rFonts w:ascii="Arial" w:hAnsi="Arial" w:cs="Arial"/>
                <w:b/>
                <w:szCs w:val="22"/>
              </w:rPr>
              <w:t>Criterios de Aceptación</w:t>
            </w:r>
          </w:p>
        </w:tc>
      </w:tr>
      <w:tr w:rsidR="008512C0" w:rsidRPr="008C2396" w14:paraId="519B7287" w14:textId="77777777" w:rsidTr="005D0764">
        <w:trPr>
          <w:trHeight w:val="182"/>
        </w:trPr>
        <w:tc>
          <w:tcPr>
            <w:tcW w:w="737" w:type="dxa"/>
            <w:shd w:val="clear" w:color="auto" w:fill="A6A6A6"/>
          </w:tcPr>
          <w:p w14:paraId="561F2D72"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Nº</w:t>
            </w:r>
          </w:p>
        </w:tc>
        <w:tc>
          <w:tcPr>
            <w:tcW w:w="1949" w:type="dxa"/>
            <w:gridSpan w:val="2"/>
            <w:shd w:val="clear" w:color="auto" w:fill="A6A6A6"/>
          </w:tcPr>
          <w:p w14:paraId="051F4470" w14:textId="77777777" w:rsidR="00097052" w:rsidRPr="008C2396" w:rsidRDefault="00097052" w:rsidP="004627A3">
            <w:pPr>
              <w:jc w:val="center"/>
              <w:rPr>
                <w:rFonts w:ascii="Arial" w:hAnsi="Arial" w:cs="Arial"/>
                <w:b/>
                <w:sz w:val="22"/>
                <w:szCs w:val="22"/>
              </w:rPr>
            </w:pPr>
            <w:r w:rsidRPr="008C2396">
              <w:rPr>
                <w:rFonts w:ascii="Arial" w:hAnsi="Arial" w:cs="Arial"/>
                <w:b/>
                <w:szCs w:val="22"/>
              </w:rPr>
              <w:t>Titulo</w:t>
            </w:r>
          </w:p>
        </w:tc>
        <w:tc>
          <w:tcPr>
            <w:tcW w:w="2571" w:type="dxa"/>
            <w:gridSpan w:val="3"/>
            <w:shd w:val="clear" w:color="auto" w:fill="A6A6A6"/>
          </w:tcPr>
          <w:p w14:paraId="1B911DE2"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Contexto</w:t>
            </w:r>
          </w:p>
        </w:tc>
        <w:tc>
          <w:tcPr>
            <w:tcW w:w="5233" w:type="dxa"/>
            <w:gridSpan w:val="2"/>
            <w:shd w:val="clear" w:color="auto" w:fill="A6A6A6"/>
          </w:tcPr>
          <w:p w14:paraId="29342C7D"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Evento</w:t>
            </w:r>
          </w:p>
        </w:tc>
      </w:tr>
      <w:tr w:rsidR="008512C0" w:rsidRPr="008C2396" w14:paraId="301B28B6" w14:textId="77777777" w:rsidTr="005D0764">
        <w:trPr>
          <w:trHeight w:val="1686"/>
        </w:trPr>
        <w:tc>
          <w:tcPr>
            <w:tcW w:w="737" w:type="dxa"/>
            <w:shd w:val="clear" w:color="auto" w:fill="FFFFFF"/>
          </w:tcPr>
          <w:p w14:paraId="53858AF2" w14:textId="77777777" w:rsidR="00097052" w:rsidRPr="008C2396" w:rsidRDefault="00097052" w:rsidP="00097052">
            <w:pPr>
              <w:jc w:val="both"/>
              <w:rPr>
                <w:rFonts w:ascii="Arial" w:hAnsi="Arial" w:cs="Arial"/>
                <w:color w:val="A6A6A6"/>
                <w:sz w:val="22"/>
                <w:szCs w:val="22"/>
              </w:rPr>
            </w:pPr>
            <w:r w:rsidRPr="008C2396">
              <w:rPr>
                <w:rFonts w:ascii="Arial" w:hAnsi="Arial" w:cs="Arial"/>
                <w:color w:val="A6A6A6"/>
                <w:sz w:val="22"/>
                <w:szCs w:val="22"/>
              </w:rPr>
              <w:t>1</w:t>
            </w:r>
            <w:r w:rsidR="008F6AF7" w:rsidRPr="008C2396">
              <w:rPr>
                <w:rFonts w:ascii="Arial" w:hAnsi="Arial" w:cs="Arial"/>
                <w:color w:val="A6A6A6"/>
                <w:sz w:val="22"/>
                <w:szCs w:val="22"/>
              </w:rPr>
              <w:t>...</w:t>
            </w:r>
          </w:p>
        </w:tc>
        <w:tc>
          <w:tcPr>
            <w:tcW w:w="1949" w:type="dxa"/>
            <w:gridSpan w:val="2"/>
            <w:shd w:val="clear" w:color="auto" w:fill="FFFFFF"/>
          </w:tcPr>
          <w:p w14:paraId="453040F4" w14:textId="77777777" w:rsidR="00097052" w:rsidRPr="008C2396" w:rsidRDefault="00097052" w:rsidP="00097052">
            <w:pPr>
              <w:jc w:val="both"/>
              <w:rPr>
                <w:rFonts w:ascii="Arial" w:hAnsi="Arial" w:cs="Arial"/>
                <w:color w:val="A6A6A6"/>
                <w:sz w:val="22"/>
                <w:szCs w:val="22"/>
              </w:rPr>
            </w:pPr>
            <w:r w:rsidRPr="008C2396">
              <w:rPr>
                <w:rFonts w:ascii="Arial" w:hAnsi="Arial" w:cs="Arial"/>
                <w:color w:val="A6A6A6"/>
                <w:sz w:val="22"/>
                <w:szCs w:val="22"/>
              </w:rPr>
              <w:t xml:space="preserve">Título del escenario </w:t>
            </w:r>
          </w:p>
          <w:p w14:paraId="67389EB7" w14:textId="77777777" w:rsidR="00097052" w:rsidRPr="008C2396" w:rsidRDefault="00097052" w:rsidP="00097052">
            <w:pPr>
              <w:jc w:val="both"/>
              <w:rPr>
                <w:rFonts w:ascii="Arial" w:hAnsi="Arial" w:cs="Arial"/>
                <w:color w:val="A6A6A6"/>
                <w:sz w:val="22"/>
                <w:szCs w:val="22"/>
              </w:rPr>
            </w:pPr>
          </w:p>
          <w:p w14:paraId="022DB6AA" w14:textId="77777777" w:rsidR="006955B1" w:rsidRPr="008C2396" w:rsidRDefault="00097052" w:rsidP="004627A3">
            <w:pPr>
              <w:jc w:val="both"/>
              <w:rPr>
                <w:rFonts w:ascii="Arial" w:hAnsi="Arial" w:cs="Arial"/>
                <w:color w:val="A6A6A6"/>
                <w:sz w:val="22"/>
                <w:szCs w:val="22"/>
              </w:rPr>
            </w:pPr>
            <w:r w:rsidRPr="008C2396">
              <w:rPr>
                <w:rFonts w:ascii="Arial" w:hAnsi="Arial" w:cs="Arial"/>
                <w:color w:val="A6A6A6"/>
                <w:sz w:val="22"/>
                <w:szCs w:val="22"/>
              </w:rPr>
              <w:t xml:space="preserve">Pe. </w:t>
            </w:r>
          </w:p>
          <w:p w14:paraId="2EC5459E" w14:textId="77777777" w:rsidR="00097052" w:rsidRPr="008C2396" w:rsidRDefault="00097052" w:rsidP="004627A3">
            <w:pPr>
              <w:jc w:val="both"/>
              <w:rPr>
                <w:rFonts w:ascii="Arial" w:hAnsi="Arial" w:cs="Arial"/>
                <w:color w:val="A6A6A6"/>
                <w:sz w:val="22"/>
                <w:szCs w:val="22"/>
              </w:rPr>
            </w:pPr>
            <w:r w:rsidRPr="008C2396">
              <w:rPr>
                <w:rFonts w:ascii="Arial" w:hAnsi="Arial" w:cs="Arial"/>
                <w:color w:val="A6A6A6"/>
                <w:sz w:val="22"/>
                <w:szCs w:val="22"/>
              </w:rPr>
              <w:t>Ingreso del empleado a la plataforma</w:t>
            </w:r>
          </w:p>
        </w:tc>
        <w:tc>
          <w:tcPr>
            <w:tcW w:w="2571" w:type="dxa"/>
            <w:gridSpan w:val="3"/>
            <w:shd w:val="clear" w:color="auto" w:fill="FFFFFF"/>
          </w:tcPr>
          <w:p w14:paraId="610C782B" w14:textId="77777777" w:rsidR="00097052" w:rsidRPr="008C2396" w:rsidRDefault="00937366" w:rsidP="00097052">
            <w:pPr>
              <w:jc w:val="both"/>
              <w:rPr>
                <w:rFonts w:ascii="Arial" w:hAnsi="Arial" w:cs="Arial"/>
                <w:color w:val="A6A6A6"/>
                <w:sz w:val="22"/>
                <w:szCs w:val="22"/>
              </w:rPr>
            </w:pPr>
            <w:r w:rsidRPr="008C2396">
              <w:rPr>
                <w:rFonts w:ascii="Arial" w:hAnsi="Arial" w:cs="Arial"/>
                <w:color w:val="A6A6A6"/>
                <w:sz w:val="22"/>
                <w:szCs w:val="22"/>
              </w:rPr>
              <w:t>Descripción de</w:t>
            </w:r>
            <w:r w:rsidR="00097052" w:rsidRPr="008C2396">
              <w:rPr>
                <w:rFonts w:ascii="Arial" w:hAnsi="Arial" w:cs="Arial"/>
                <w:color w:val="A6A6A6"/>
                <w:sz w:val="22"/>
                <w:szCs w:val="22"/>
              </w:rPr>
              <w:t xml:space="preserve"> </w:t>
            </w:r>
            <w:r w:rsidRPr="008C2396">
              <w:rPr>
                <w:rFonts w:ascii="Arial" w:hAnsi="Arial" w:cs="Arial"/>
                <w:color w:val="A6A6A6"/>
                <w:sz w:val="22"/>
                <w:szCs w:val="22"/>
              </w:rPr>
              <w:t xml:space="preserve">la </w:t>
            </w:r>
            <w:r w:rsidR="00097052" w:rsidRPr="008C2396">
              <w:rPr>
                <w:rFonts w:ascii="Arial" w:hAnsi="Arial" w:cs="Arial"/>
                <w:color w:val="A6A6A6"/>
                <w:sz w:val="22"/>
                <w:szCs w:val="22"/>
              </w:rPr>
              <w:t xml:space="preserve">situación </w:t>
            </w:r>
            <w:r w:rsidR="00BA2025" w:rsidRPr="008C2396">
              <w:rPr>
                <w:rFonts w:ascii="Arial" w:hAnsi="Arial" w:cs="Arial"/>
                <w:color w:val="A6A6A6"/>
                <w:sz w:val="22"/>
                <w:szCs w:val="22"/>
              </w:rPr>
              <w:t>que</w:t>
            </w:r>
            <w:r w:rsidR="00097052" w:rsidRPr="008C2396">
              <w:rPr>
                <w:rFonts w:ascii="Arial" w:hAnsi="Arial" w:cs="Arial"/>
                <w:color w:val="A6A6A6"/>
                <w:sz w:val="22"/>
                <w:szCs w:val="22"/>
              </w:rPr>
              <w:t xml:space="preserve"> presenta el criterio de aceptación:</w:t>
            </w:r>
          </w:p>
          <w:p w14:paraId="366AFC30" w14:textId="77777777" w:rsidR="00184882" w:rsidRPr="008C2396" w:rsidRDefault="00184882" w:rsidP="00097052">
            <w:pPr>
              <w:jc w:val="both"/>
              <w:rPr>
                <w:rFonts w:ascii="Arial" w:hAnsi="Arial" w:cs="Arial"/>
                <w:color w:val="A6A6A6"/>
                <w:sz w:val="22"/>
                <w:szCs w:val="22"/>
              </w:rPr>
            </w:pPr>
          </w:p>
          <w:p w14:paraId="41598CDD" w14:textId="77777777" w:rsidR="00097052" w:rsidRPr="008C2396" w:rsidRDefault="00097052" w:rsidP="00097052">
            <w:pPr>
              <w:jc w:val="both"/>
              <w:rPr>
                <w:rFonts w:ascii="Arial" w:hAnsi="Arial" w:cs="Arial"/>
                <w:color w:val="A6A6A6"/>
                <w:sz w:val="22"/>
                <w:szCs w:val="22"/>
              </w:rPr>
            </w:pPr>
            <w:proofErr w:type="spellStart"/>
            <w:r w:rsidRPr="008C2396">
              <w:rPr>
                <w:rFonts w:ascii="Arial" w:hAnsi="Arial" w:cs="Arial"/>
                <w:color w:val="A6A6A6"/>
                <w:sz w:val="22"/>
                <w:szCs w:val="22"/>
              </w:rPr>
              <w:t>P.e</w:t>
            </w:r>
            <w:proofErr w:type="spellEnd"/>
            <w:r w:rsidRPr="008C2396">
              <w:rPr>
                <w:rFonts w:ascii="Arial" w:hAnsi="Arial" w:cs="Arial"/>
                <w:color w:val="A6A6A6"/>
                <w:sz w:val="22"/>
                <w:szCs w:val="22"/>
              </w:rPr>
              <w:t>.:</w:t>
            </w:r>
          </w:p>
          <w:p w14:paraId="237DC271" w14:textId="77777777" w:rsidR="00097052" w:rsidRPr="008C2396" w:rsidRDefault="006955B1" w:rsidP="00E56DEC">
            <w:pPr>
              <w:jc w:val="both"/>
              <w:rPr>
                <w:rFonts w:ascii="Arial" w:hAnsi="Arial" w:cs="Arial"/>
                <w:color w:val="A6A6A6"/>
                <w:sz w:val="22"/>
                <w:szCs w:val="22"/>
              </w:rPr>
            </w:pPr>
            <w:r w:rsidRPr="008C2396">
              <w:rPr>
                <w:rFonts w:ascii="Arial" w:hAnsi="Arial" w:cs="Arial"/>
                <w:color w:val="A6A6A6"/>
                <w:sz w:val="22"/>
                <w:szCs w:val="22"/>
              </w:rPr>
              <w:t>En caso de que i</w:t>
            </w:r>
            <w:r w:rsidR="00097052" w:rsidRPr="008C2396">
              <w:rPr>
                <w:rFonts w:ascii="Arial" w:hAnsi="Arial" w:cs="Arial"/>
                <w:color w:val="A6A6A6"/>
                <w:sz w:val="22"/>
                <w:szCs w:val="22"/>
              </w:rPr>
              <w:t xml:space="preserve">ngresa el número de </w:t>
            </w:r>
            <w:r w:rsidR="00097052" w:rsidRPr="008C2396">
              <w:rPr>
                <w:rFonts w:ascii="Arial" w:hAnsi="Arial" w:cs="Arial"/>
                <w:color w:val="A6A6A6"/>
                <w:sz w:val="22"/>
                <w:szCs w:val="22"/>
              </w:rPr>
              <w:lastRenderedPageBreak/>
              <w:t xml:space="preserve">identificación del funcionario </w:t>
            </w:r>
            <w:r w:rsidRPr="008C2396">
              <w:rPr>
                <w:rFonts w:ascii="Arial" w:hAnsi="Arial" w:cs="Arial"/>
                <w:color w:val="A6A6A6"/>
                <w:sz w:val="22"/>
                <w:szCs w:val="22"/>
              </w:rPr>
              <w:t xml:space="preserve">y es </w:t>
            </w:r>
            <w:r w:rsidR="00097052" w:rsidRPr="008C2396">
              <w:rPr>
                <w:rFonts w:ascii="Arial" w:hAnsi="Arial" w:cs="Arial"/>
                <w:color w:val="A6A6A6"/>
                <w:sz w:val="22"/>
                <w:szCs w:val="22"/>
              </w:rPr>
              <w:t xml:space="preserve">inexistente </w:t>
            </w:r>
            <w:r w:rsidRPr="008C2396">
              <w:rPr>
                <w:rFonts w:ascii="Arial" w:hAnsi="Arial" w:cs="Arial"/>
                <w:color w:val="A6A6A6"/>
                <w:sz w:val="22"/>
                <w:szCs w:val="22"/>
              </w:rPr>
              <w:t xml:space="preserve">debe generar un </w:t>
            </w:r>
            <w:r w:rsidR="00AB5EF7" w:rsidRPr="008C2396">
              <w:rPr>
                <w:rFonts w:ascii="Arial" w:hAnsi="Arial" w:cs="Arial"/>
                <w:color w:val="A6A6A6"/>
                <w:sz w:val="22"/>
                <w:szCs w:val="22"/>
              </w:rPr>
              <w:t xml:space="preserve">mensaje de </w:t>
            </w:r>
            <w:r w:rsidR="00E56DEC" w:rsidRPr="008C2396">
              <w:rPr>
                <w:rFonts w:ascii="Arial" w:hAnsi="Arial" w:cs="Arial"/>
                <w:color w:val="A6A6A6"/>
                <w:sz w:val="22"/>
                <w:szCs w:val="22"/>
              </w:rPr>
              <w:t>error.</w:t>
            </w:r>
          </w:p>
        </w:tc>
        <w:tc>
          <w:tcPr>
            <w:tcW w:w="5233" w:type="dxa"/>
            <w:gridSpan w:val="2"/>
            <w:shd w:val="clear" w:color="auto" w:fill="FFFFFF"/>
          </w:tcPr>
          <w:p w14:paraId="2A993FD2" w14:textId="77777777" w:rsidR="008E77BF" w:rsidRPr="008C2396" w:rsidRDefault="008E77BF" w:rsidP="006D1559">
            <w:pPr>
              <w:jc w:val="both"/>
              <w:rPr>
                <w:rFonts w:ascii="Arial" w:hAnsi="Arial" w:cs="Arial"/>
                <w:color w:val="A6A6A6"/>
                <w:sz w:val="22"/>
                <w:szCs w:val="22"/>
              </w:rPr>
            </w:pPr>
            <w:r w:rsidRPr="008C2396">
              <w:rPr>
                <w:rFonts w:ascii="Arial" w:hAnsi="Arial" w:cs="Arial"/>
                <w:color w:val="A6A6A6"/>
                <w:sz w:val="22"/>
                <w:szCs w:val="22"/>
              </w:rPr>
              <w:lastRenderedPageBreak/>
              <w:t>Cuando o en qué momento ocurre el contexto</w:t>
            </w:r>
          </w:p>
          <w:p w14:paraId="54321BCD" w14:textId="77777777" w:rsidR="008E77BF" w:rsidRPr="008C2396" w:rsidRDefault="008E77BF" w:rsidP="006D1559">
            <w:pPr>
              <w:jc w:val="both"/>
              <w:rPr>
                <w:rFonts w:ascii="Arial" w:hAnsi="Arial" w:cs="Arial"/>
                <w:color w:val="A6A6A6"/>
                <w:sz w:val="22"/>
                <w:szCs w:val="22"/>
              </w:rPr>
            </w:pPr>
          </w:p>
          <w:p w14:paraId="21617060" w14:textId="77777777" w:rsidR="00184882" w:rsidRPr="008C2396" w:rsidRDefault="00184882" w:rsidP="006D1559">
            <w:pPr>
              <w:jc w:val="both"/>
              <w:rPr>
                <w:rFonts w:ascii="Arial" w:hAnsi="Arial" w:cs="Arial"/>
                <w:color w:val="A6A6A6"/>
                <w:sz w:val="22"/>
                <w:szCs w:val="22"/>
              </w:rPr>
            </w:pPr>
            <w:proofErr w:type="spellStart"/>
            <w:r w:rsidRPr="008C2396">
              <w:rPr>
                <w:rFonts w:ascii="Arial" w:hAnsi="Arial" w:cs="Arial"/>
                <w:color w:val="A6A6A6"/>
                <w:sz w:val="22"/>
                <w:szCs w:val="22"/>
              </w:rPr>
              <w:t>P.e</w:t>
            </w:r>
            <w:proofErr w:type="spellEnd"/>
            <w:r w:rsidRPr="008C2396">
              <w:rPr>
                <w:rFonts w:ascii="Arial" w:hAnsi="Arial" w:cs="Arial"/>
                <w:color w:val="A6A6A6"/>
                <w:sz w:val="22"/>
                <w:szCs w:val="22"/>
              </w:rPr>
              <w:t>.:</w:t>
            </w:r>
          </w:p>
          <w:p w14:paraId="3220D1BE" w14:textId="77777777" w:rsidR="00097052" w:rsidRPr="008C2396" w:rsidRDefault="006955B1" w:rsidP="006D1559">
            <w:pPr>
              <w:jc w:val="both"/>
              <w:rPr>
                <w:rFonts w:ascii="Arial" w:hAnsi="Arial" w:cs="Arial"/>
                <w:color w:val="A6A6A6"/>
                <w:sz w:val="22"/>
                <w:szCs w:val="22"/>
              </w:rPr>
            </w:pPr>
            <w:r w:rsidRPr="008C2396">
              <w:rPr>
                <w:rFonts w:ascii="Arial" w:hAnsi="Arial" w:cs="Arial"/>
                <w:color w:val="A6A6A6"/>
                <w:sz w:val="22"/>
                <w:szCs w:val="22"/>
              </w:rPr>
              <w:t>Cuando el empleado intenta ingresar diligenciando en el formulario identificación y nombre</w:t>
            </w:r>
          </w:p>
        </w:tc>
      </w:tr>
      <w:tr w:rsidR="008512C0" w:rsidRPr="008C2396" w14:paraId="3C24E52D" w14:textId="77777777" w:rsidTr="005D0764">
        <w:trPr>
          <w:trHeight w:val="1686"/>
        </w:trPr>
        <w:tc>
          <w:tcPr>
            <w:tcW w:w="737" w:type="dxa"/>
            <w:shd w:val="clear" w:color="auto" w:fill="FFFFFF"/>
          </w:tcPr>
          <w:p w14:paraId="1CF59AEC" w14:textId="77777777" w:rsidR="00C64142" w:rsidRPr="008C2396" w:rsidRDefault="00C64142" w:rsidP="00097052">
            <w:pPr>
              <w:jc w:val="both"/>
              <w:rPr>
                <w:rFonts w:ascii="Arial" w:hAnsi="Arial" w:cs="Arial"/>
                <w:color w:val="A6A6A6"/>
                <w:sz w:val="22"/>
                <w:szCs w:val="22"/>
              </w:rPr>
            </w:pPr>
            <w:r w:rsidRPr="008C2396">
              <w:rPr>
                <w:rFonts w:ascii="Arial" w:hAnsi="Arial" w:cs="Arial"/>
                <w:color w:val="A6A6A6"/>
                <w:sz w:val="22"/>
                <w:szCs w:val="22"/>
              </w:rPr>
              <w:t>2</w:t>
            </w:r>
          </w:p>
        </w:tc>
        <w:tc>
          <w:tcPr>
            <w:tcW w:w="1949" w:type="dxa"/>
            <w:gridSpan w:val="2"/>
            <w:shd w:val="clear" w:color="auto" w:fill="FFFFFF"/>
          </w:tcPr>
          <w:p w14:paraId="15450A2E" w14:textId="77777777" w:rsidR="00C64142" w:rsidRPr="008C2396" w:rsidRDefault="00A006BD" w:rsidP="00097052">
            <w:pPr>
              <w:jc w:val="both"/>
              <w:rPr>
                <w:rFonts w:ascii="Arial" w:hAnsi="Arial" w:cs="Arial"/>
                <w:color w:val="A6A6A6"/>
                <w:sz w:val="22"/>
                <w:szCs w:val="22"/>
              </w:rPr>
            </w:pPr>
            <w:r w:rsidRPr="008C2396">
              <w:rPr>
                <w:rFonts w:ascii="Arial" w:hAnsi="Arial" w:cs="Arial"/>
                <w:color w:val="A6A6A6"/>
                <w:sz w:val="22"/>
                <w:szCs w:val="22"/>
              </w:rPr>
              <w:t>Control de tiempo de respuesta</w:t>
            </w:r>
          </w:p>
        </w:tc>
        <w:tc>
          <w:tcPr>
            <w:tcW w:w="2571" w:type="dxa"/>
            <w:gridSpan w:val="3"/>
            <w:shd w:val="clear" w:color="auto" w:fill="FFFFFF"/>
          </w:tcPr>
          <w:p w14:paraId="14A45444" w14:textId="77777777" w:rsidR="00C64142" w:rsidRPr="008C2396" w:rsidRDefault="006955B1" w:rsidP="00097052">
            <w:pPr>
              <w:jc w:val="both"/>
              <w:rPr>
                <w:rFonts w:ascii="Arial" w:hAnsi="Arial" w:cs="Arial"/>
                <w:color w:val="A6A6A6"/>
                <w:sz w:val="22"/>
                <w:szCs w:val="22"/>
              </w:rPr>
            </w:pPr>
            <w:r w:rsidRPr="008C2396">
              <w:rPr>
                <w:rFonts w:ascii="Arial" w:hAnsi="Arial" w:cs="Arial"/>
                <w:color w:val="A6A6A6"/>
                <w:sz w:val="22"/>
                <w:szCs w:val="22"/>
              </w:rPr>
              <w:t>Registrar un tiempo superior a media hora y evidenciar que se genera una alerta de atención tardía</w:t>
            </w:r>
          </w:p>
        </w:tc>
        <w:tc>
          <w:tcPr>
            <w:tcW w:w="5233" w:type="dxa"/>
            <w:gridSpan w:val="2"/>
            <w:shd w:val="clear" w:color="auto" w:fill="FFFFFF"/>
          </w:tcPr>
          <w:p w14:paraId="7F41681A" w14:textId="77777777" w:rsidR="006955B1" w:rsidRPr="008C2396" w:rsidRDefault="00966D29" w:rsidP="005237D9">
            <w:pPr>
              <w:jc w:val="both"/>
              <w:rPr>
                <w:rFonts w:ascii="Arial" w:hAnsi="Arial" w:cs="Arial"/>
                <w:color w:val="A6A6A6"/>
                <w:sz w:val="22"/>
                <w:szCs w:val="22"/>
              </w:rPr>
            </w:pPr>
            <w:r w:rsidRPr="008C2396">
              <w:rPr>
                <w:rFonts w:ascii="Arial" w:hAnsi="Arial" w:cs="Arial"/>
                <w:color w:val="A6A6A6"/>
                <w:sz w:val="22"/>
                <w:szCs w:val="22"/>
              </w:rPr>
              <w:t xml:space="preserve">A partir del </w:t>
            </w:r>
            <w:r w:rsidR="00113848" w:rsidRPr="008C2396">
              <w:rPr>
                <w:rFonts w:ascii="Arial" w:hAnsi="Arial" w:cs="Arial"/>
                <w:color w:val="A6A6A6"/>
                <w:sz w:val="22"/>
                <w:szCs w:val="22"/>
              </w:rPr>
              <w:t xml:space="preserve">momento en que se efectúa el </w:t>
            </w:r>
            <w:r w:rsidRPr="008C2396">
              <w:rPr>
                <w:rFonts w:ascii="Arial" w:hAnsi="Arial" w:cs="Arial"/>
                <w:color w:val="A6A6A6"/>
                <w:sz w:val="22"/>
                <w:szCs w:val="22"/>
              </w:rPr>
              <w:t>cierre del caso de atención al cliente</w:t>
            </w:r>
            <w:r w:rsidR="00113848" w:rsidRPr="008C2396">
              <w:rPr>
                <w:rFonts w:ascii="Arial" w:hAnsi="Arial" w:cs="Arial"/>
                <w:color w:val="A6A6A6"/>
                <w:sz w:val="22"/>
                <w:szCs w:val="22"/>
              </w:rPr>
              <w:t xml:space="preserve"> por parte del empleado</w:t>
            </w:r>
          </w:p>
          <w:p w14:paraId="0B439E84" w14:textId="77777777" w:rsidR="00C64142" w:rsidRPr="008C2396" w:rsidRDefault="00C64142" w:rsidP="006955B1">
            <w:pPr>
              <w:ind w:left="720"/>
              <w:jc w:val="both"/>
              <w:rPr>
                <w:rFonts w:ascii="Arial" w:hAnsi="Arial" w:cs="Arial"/>
                <w:color w:val="A6A6A6"/>
                <w:sz w:val="22"/>
                <w:szCs w:val="22"/>
              </w:rPr>
            </w:pPr>
          </w:p>
        </w:tc>
      </w:tr>
      <w:tr w:rsidR="008512C0" w:rsidRPr="008C2396" w14:paraId="5A10EB34" w14:textId="77777777" w:rsidTr="005D0764">
        <w:trPr>
          <w:trHeight w:val="1686"/>
        </w:trPr>
        <w:tc>
          <w:tcPr>
            <w:tcW w:w="737" w:type="dxa"/>
            <w:shd w:val="clear" w:color="auto" w:fill="FFFFFF"/>
          </w:tcPr>
          <w:p w14:paraId="6E78C42A" w14:textId="77777777" w:rsidR="00CF06E7" w:rsidRPr="008C2396" w:rsidRDefault="00CF06E7" w:rsidP="00097052">
            <w:pPr>
              <w:jc w:val="both"/>
              <w:rPr>
                <w:rFonts w:ascii="Arial" w:hAnsi="Arial" w:cs="Arial"/>
                <w:color w:val="A6A6A6"/>
                <w:sz w:val="22"/>
                <w:szCs w:val="22"/>
              </w:rPr>
            </w:pPr>
            <w:r w:rsidRPr="008C2396">
              <w:rPr>
                <w:rFonts w:ascii="Arial" w:hAnsi="Arial" w:cs="Arial"/>
                <w:color w:val="A6A6A6"/>
                <w:sz w:val="22"/>
                <w:szCs w:val="22"/>
              </w:rPr>
              <w:t>n…</w:t>
            </w:r>
          </w:p>
        </w:tc>
        <w:tc>
          <w:tcPr>
            <w:tcW w:w="1949" w:type="dxa"/>
            <w:gridSpan w:val="2"/>
            <w:shd w:val="clear" w:color="auto" w:fill="FFFFFF"/>
          </w:tcPr>
          <w:p w14:paraId="2A0A70C7" w14:textId="77777777" w:rsidR="00CF06E7" w:rsidRPr="008C2396" w:rsidRDefault="00CF06E7" w:rsidP="00097052">
            <w:pPr>
              <w:jc w:val="both"/>
              <w:rPr>
                <w:rFonts w:ascii="Arial" w:hAnsi="Arial" w:cs="Arial"/>
                <w:color w:val="A6A6A6"/>
                <w:sz w:val="22"/>
                <w:szCs w:val="22"/>
              </w:rPr>
            </w:pPr>
          </w:p>
        </w:tc>
        <w:tc>
          <w:tcPr>
            <w:tcW w:w="2571" w:type="dxa"/>
            <w:gridSpan w:val="3"/>
            <w:shd w:val="clear" w:color="auto" w:fill="FFFFFF"/>
          </w:tcPr>
          <w:p w14:paraId="6D953CF6" w14:textId="77777777" w:rsidR="00CF06E7" w:rsidRPr="008C2396" w:rsidRDefault="00CF06E7" w:rsidP="00097052">
            <w:pPr>
              <w:jc w:val="both"/>
              <w:rPr>
                <w:rFonts w:ascii="Arial" w:hAnsi="Arial" w:cs="Arial"/>
                <w:color w:val="A6A6A6"/>
                <w:sz w:val="22"/>
                <w:szCs w:val="22"/>
              </w:rPr>
            </w:pPr>
          </w:p>
        </w:tc>
        <w:tc>
          <w:tcPr>
            <w:tcW w:w="5233" w:type="dxa"/>
            <w:gridSpan w:val="2"/>
            <w:shd w:val="clear" w:color="auto" w:fill="FFFFFF"/>
          </w:tcPr>
          <w:p w14:paraId="11508BD3" w14:textId="77777777" w:rsidR="00CF06E7" w:rsidRPr="008C2396" w:rsidRDefault="00CF06E7" w:rsidP="005237D9">
            <w:pPr>
              <w:jc w:val="both"/>
              <w:rPr>
                <w:rFonts w:ascii="Arial" w:hAnsi="Arial" w:cs="Arial"/>
                <w:color w:val="A6A6A6"/>
                <w:sz w:val="22"/>
                <w:szCs w:val="22"/>
              </w:rPr>
            </w:pPr>
          </w:p>
        </w:tc>
      </w:tr>
      <w:tr w:rsidR="008F6AF7" w:rsidRPr="008C2396" w14:paraId="0BC50EBD" w14:textId="77777777" w:rsidTr="008F6AF7">
        <w:trPr>
          <w:trHeight w:val="114"/>
        </w:trPr>
        <w:tc>
          <w:tcPr>
            <w:tcW w:w="10490" w:type="dxa"/>
            <w:gridSpan w:val="8"/>
            <w:shd w:val="clear" w:color="auto" w:fill="A50021"/>
          </w:tcPr>
          <w:p w14:paraId="561C03A7" w14:textId="77777777" w:rsidR="008F6AF7" w:rsidRPr="008C2396" w:rsidRDefault="008F6AF7" w:rsidP="008F6AF7">
            <w:pPr>
              <w:jc w:val="center"/>
              <w:rPr>
                <w:rFonts w:ascii="Arial" w:hAnsi="Arial" w:cs="Arial"/>
                <w:b/>
                <w:szCs w:val="22"/>
              </w:rPr>
            </w:pPr>
            <w:r w:rsidRPr="008C2396">
              <w:rPr>
                <w:rFonts w:ascii="Arial" w:hAnsi="Arial" w:cs="Arial"/>
                <w:b/>
                <w:szCs w:val="22"/>
              </w:rPr>
              <w:t>Firmas de aceptación</w:t>
            </w:r>
          </w:p>
        </w:tc>
      </w:tr>
      <w:tr w:rsidR="008512C0" w:rsidRPr="008C2396" w14:paraId="50A9955A" w14:textId="77777777" w:rsidTr="005D0764">
        <w:trPr>
          <w:trHeight w:val="260"/>
        </w:trPr>
        <w:tc>
          <w:tcPr>
            <w:tcW w:w="3130" w:type="dxa"/>
            <w:gridSpan w:val="4"/>
            <w:shd w:val="clear" w:color="auto" w:fill="A6A6A6"/>
          </w:tcPr>
          <w:p w14:paraId="21D31FCF" w14:textId="77777777" w:rsidR="00E84444" w:rsidRPr="008C2396" w:rsidRDefault="00E84444"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3B78160D" w14:textId="77777777" w:rsidR="00E84444" w:rsidRPr="008C2396" w:rsidRDefault="00E84444"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08F2C000" w14:textId="77777777" w:rsidR="00E84444" w:rsidRPr="008C2396" w:rsidRDefault="00E84444"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63BC7A38" w14:textId="77777777" w:rsidR="00E84444" w:rsidRPr="008C2396" w:rsidRDefault="00E84444"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512C0" w:rsidRPr="008C2396" w14:paraId="02BAFD11" w14:textId="77777777" w:rsidTr="005D0764">
        <w:trPr>
          <w:trHeight w:val="304"/>
        </w:trPr>
        <w:tc>
          <w:tcPr>
            <w:tcW w:w="3130" w:type="dxa"/>
            <w:gridSpan w:val="4"/>
            <w:shd w:val="clear" w:color="auto" w:fill="FFFFFF"/>
          </w:tcPr>
          <w:p w14:paraId="14D383D3"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1174FF3C"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50706282"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027FFA89" w14:textId="77777777" w:rsidR="003F7596" w:rsidRPr="008C2396" w:rsidRDefault="003F7596" w:rsidP="005237D9">
            <w:pPr>
              <w:jc w:val="both"/>
              <w:rPr>
                <w:rFonts w:ascii="Arial" w:hAnsi="Arial" w:cs="Arial"/>
                <w:color w:val="A6A6A6"/>
                <w:sz w:val="22"/>
                <w:szCs w:val="22"/>
              </w:rPr>
            </w:pPr>
          </w:p>
        </w:tc>
      </w:tr>
      <w:tr w:rsidR="008512C0" w:rsidRPr="008C2396" w14:paraId="236D3DEC" w14:textId="77777777" w:rsidTr="005D0764">
        <w:trPr>
          <w:trHeight w:val="304"/>
        </w:trPr>
        <w:tc>
          <w:tcPr>
            <w:tcW w:w="3130" w:type="dxa"/>
            <w:gridSpan w:val="4"/>
            <w:shd w:val="clear" w:color="auto" w:fill="FFFFFF"/>
          </w:tcPr>
          <w:p w14:paraId="5A8B177E"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251134F5"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20295454"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6C94CC44" w14:textId="77777777" w:rsidR="003F7596" w:rsidRPr="008C2396" w:rsidRDefault="003F7596" w:rsidP="005237D9">
            <w:pPr>
              <w:jc w:val="both"/>
              <w:rPr>
                <w:rFonts w:ascii="Arial" w:hAnsi="Arial" w:cs="Arial"/>
                <w:color w:val="A6A6A6"/>
                <w:sz w:val="22"/>
                <w:szCs w:val="22"/>
              </w:rPr>
            </w:pPr>
          </w:p>
        </w:tc>
      </w:tr>
      <w:tr w:rsidR="008512C0" w:rsidRPr="008C2396" w14:paraId="127319DF" w14:textId="77777777" w:rsidTr="005D0764">
        <w:trPr>
          <w:trHeight w:val="304"/>
        </w:trPr>
        <w:tc>
          <w:tcPr>
            <w:tcW w:w="3130" w:type="dxa"/>
            <w:gridSpan w:val="4"/>
            <w:shd w:val="clear" w:color="auto" w:fill="FFFFFF"/>
          </w:tcPr>
          <w:p w14:paraId="30ED4BE5"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1A855CC5"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0944BD79"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2D257E82" w14:textId="77777777" w:rsidR="003F7596" w:rsidRPr="008C2396" w:rsidRDefault="003F7596" w:rsidP="005237D9">
            <w:pPr>
              <w:jc w:val="both"/>
              <w:rPr>
                <w:rFonts w:ascii="Arial" w:hAnsi="Arial" w:cs="Arial"/>
                <w:color w:val="A6A6A6"/>
                <w:sz w:val="22"/>
                <w:szCs w:val="22"/>
              </w:rPr>
            </w:pPr>
          </w:p>
        </w:tc>
      </w:tr>
      <w:tr w:rsidR="008512C0" w:rsidRPr="008C2396" w14:paraId="29F6513E" w14:textId="77777777" w:rsidTr="005D0764">
        <w:trPr>
          <w:trHeight w:val="304"/>
        </w:trPr>
        <w:tc>
          <w:tcPr>
            <w:tcW w:w="3130" w:type="dxa"/>
            <w:gridSpan w:val="4"/>
            <w:shd w:val="clear" w:color="auto" w:fill="FFFFFF"/>
          </w:tcPr>
          <w:p w14:paraId="64B42EEA"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6F78BBF8"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05D007B1"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18C3C8AD" w14:textId="77777777" w:rsidR="003F7596" w:rsidRPr="008C2396" w:rsidRDefault="003F7596" w:rsidP="005237D9">
            <w:pPr>
              <w:jc w:val="both"/>
              <w:rPr>
                <w:rFonts w:ascii="Arial" w:hAnsi="Arial" w:cs="Arial"/>
                <w:color w:val="A6A6A6"/>
                <w:sz w:val="22"/>
                <w:szCs w:val="22"/>
              </w:rPr>
            </w:pPr>
          </w:p>
        </w:tc>
      </w:tr>
    </w:tbl>
    <w:p w14:paraId="69977A6F" w14:textId="77777777" w:rsidR="00DD1328" w:rsidRPr="008C2396" w:rsidRDefault="00DD1328" w:rsidP="00E45C7F">
      <w:pPr>
        <w:rPr>
          <w:rFonts w:ascii="Arial" w:hAnsi="Arial" w:cs="Arial"/>
          <w:b/>
          <w:sz w:val="28"/>
          <w:szCs w:val="28"/>
        </w:rPr>
      </w:pPr>
    </w:p>
    <w:p w14:paraId="7340D607" w14:textId="77777777" w:rsidR="005B4CB8" w:rsidRPr="008C2396" w:rsidRDefault="005B4CB8" w:rsidP="00CF1DBE">
      <w:pPr>
        <w:jc w:val="center"/>
        <w:rPr>
          <w:rFonts w:ascii="Arial" w:hAnsi="Arial" w:cs="Arial"/>
          <w:b/>
          <w:sz w:val="28"/>
          <w:szCs w:val="28"/>
        </w:rPr>
      </w:pPr>
    </w:p>
    <w:p w14:paraId="195FC55A" w14:textId="77777777" w:rsidR="00BC2005" w:rsidRPr="008C2396" w:rsidRDefault="00BC2005" w:rsidP="00CF1DBE">
      <w:pPr>
        <w:jc w:val="center"/>
        <w:rPr>
          <w:rFonts w:ascii="Arial" w:hAnsi="Arial" w:cs="Arial"/>
          <w:b/>
          <w:sz w:val="28"/>
          <w:szCs w:val="28"/>
        </w:rPr>
      </w:pPr>
    </w:p>
    <w:p w14:paraId="0A22DC73" w14:textId="77777777" w:rsidR="00BC2005" w:rsidRPr="008C2396" w:rsidRDefault="00BC2005" w:rsidP="00CF1DBE">
      <w:pPr>
        <w:jc w:val="center"/>
        <w:rPr>
          <w:rFonts w:ascii="Arial" w:hAnsi="Arial" w:cs="Arial"/>
          <w:b/>
          <w:sz w:val="28"/>
          <w:szCs w:val="28"/>
        </w:rPr>
      </w:pPr>
    </w:p>
    <w:p w14:paraId="766FD794" w14:textId="77777777" w:rsidR="00BC2005" w:rsidRPr="008C2396" w:rsidRDefault="00BC2005" w:rsidP="00CF1DBE">
      <w:pPr>
        <w:jc w:val="center"/>
        <w:rPr>
          <w:rFonts w:ascii="Arial" w:hAnsi="Arial" w:cs="Arial"/>
          <w:b/>
          <w:sz w:val="28"/>
          <w:szCs w:val="28"/>
        </w:rPr>
      </w:pPr>
    </w:p>
    <w:p w14:paraId="3BAE449F" w14:textId="77777777" w:rsidR="00BC2005" w:rsidRPr="008C2396" w:rsidRDefault="00BC2005" w:rsidP="00CF1DBE">
      <w:pPr>
        <w:jc w:val="center"/>
        <w:rPr>
          <w:rFonts w:ascii="Arial" w:hAnsi="Arial" w:cs="Arial"/>
          <w:b/>
          <w:sz w:val="28"/>
          <w:szCs w:val="28"/>
        </w:rPr>
      </w:pPr>
    </w:p>
    <w:p w14:paraId="278B6B58" w14:textId="77777777" w:rsidR="00BC2005" w:rsidRPr="008C2396" w:rsidRDefault="00BC2005" w:rsidP="00CF1DBE">
      <w:pPr>
        <w:jc w:val="center"/>
        <w:rPr>
          <w:rFonts w:ascii="Arial" w:hAnsi="Arial" w:cs="Arial"/>
          <w:b/>
          <w:sz w:val="28"/>
          <w:szCs w:val="28"/>
        </w:rPr>
      </w:pPr>
    </w:p>
    <w:p w14:paraId="2AA1D1CE" w14:textId="77777777" w:rsidR="00BC2005" w:rsidRPr="008C2396" w:rsidRDefault="00BC2005" w:rsidP="00CF1DBE">
      <w:pPr>
        <w:jc w:val="center"/>
        <w:rPr>
          <w:rFonts w:ascii="Arial" w:hAnsi="Arial" w:cs="Arial"/>
          <w:b/>
          <w:sz w:val="28"/>
          <w:szCs w:val="28"/>
        </w:rPr>
      </w:pPr>
    </w:p>
    <w:p w14:paraId="1CFAA694" w14:textId="77777777" w:rsidR="00BC2005" w:rsidRPr="008C2396" w:rsidRDefault="00BC2005" w:rsidP="00CF1DBE">
      <w:pPr>
        <w:jc w:val="center"/>
        <w:rPr>
          <w:rFonts w:ascii="Arial" w:hAnsi="Arial" w:cs="Arial"/>
          <w:b/>
          <w:sz w:val="28"/>
          <w:szCs w:val="28"/>
        </w:rPr>
      </w:pPr>
    </w:p>
    <w:p w14:paraId="56D52DF7" w14:textId="77777777" w:rsidR="00BC2005" w:rsidRPr="008C2396" w:rsidRDefault="00BC2005" w:rsidP="00CF1DBE">
      <w:pPr>
        <w:jc w:val="center"/>
        <w:rPr>
          <w:rFonts w:ascii="Arial" w:hAnsi="Arial" w:cs="Arial"/>
          <w:b/>
          <w:sz w:val="28"/>
          <w:szCs w:val="28"/>
        </w:rPr>
      </w:pPr>
    </w:p>
    <w:p w14:paraId="4B515165" w14:textId="77777777" w:rsidR="00BC2005" w:rsidRPr="008C2396" w:rsidRDefault="00BC2005" w:rsidP="00CF1DBE">
      <w:pPr>
        <w:jc w:val="center"/>
        <w:rPr>
          <w:rFonts w:ascii="Arial" w:hAnsi="Arial" w:cs="Arial"/>
          <w:b/>
          <w:sz w:val="28"/>
          <w:szCs w:val="28"/>
        </w:rPr>
      </w:pPr>
    </w:p>
    <w:p w14:paraId="09AC626A" w14:textId="77777777" w:rsidR="00BC2005" w:rsidRPr="008C2396" w:rsidRDefault="00BC2005" w:rsidP="00CF1DBE">
      <w:pPr>
        <w:jc w:val="center"/>
        <w:rPr>
          <w:rFonts w:ascii="Arial" w:hAnsi="Arial" w:cs="Arial"/>
          <w:b/>
          <w:sz w:val="28"/>
          <w:szCs w:val="28"/>
        </w:rPr>
      </w:pPr>
    </w:p>
    <w:p w14:paraId="3548445D" w14:textId="77777777" w:rsidR="00BC2005" w:rsidRDefault="00BC2005" w:rsidP="00CF1DBE">
      <w:pPr>
        <w:jc w:val="center"/>
        <w:rPr>
          <w:rFonts w:ascii="Arial" w:hAnsi="Arial" w:cs="Arial"/>
          <w:b/>
          <w:sz w:val="28"/>
          <w:szCs w:val="28"/>
        </w:rPr>
      </w:pPr>
    </w:p>
    <w:p w14:paraId="3073850B" w14:textId="77777777" w:rsidR="005D0764" w:rsidRDefault="005D0764" w:rsidP="00CF1DBE">
      <w:pPr>
        <w:jc w:val="center"/>
        <w:rPr>
          <w:rFonts w:ascii="Arial" w:hAnsi="Arial" w:cs="Arial"/>
          <w:b/>
          <w:sz w:val="28"/>
          <w:szCs w:val="28"/>
        </w:rPr>
      </w:pPr>
    </w:p>
    <w:p w14:paraId="5AC3C7FE" w14:textId="77777777" w:rsidR="005D0764" w:rsidRDefault="005D0764" w:rsidP="00CF1DBE">
      <w:pPr>
        <w:jc w:val="center"/>
        <w:rPr>
          <w:rFonts w:ascii="Arial" w:hAnsi="Arial" w:cs="Arial"/>
          <w:b/>
          <w:sz w:val="28"/>
          <w:szCs w:val="28"/>
        </w:rPr>
      </w:pPr>
    </w:p>
    <w:p w14:paraId="23DC42AD" w14:textId="77777777" w:rsidR="005D0764" w:rsidRDefault="005D0764" w:rsidP="00CF1DBE">
      <w:pPr>
        <w:jc w:val="center"/>
        <w:rPr>
          <w:rFonts w:ascii="Arial" w:hAnsi="Arial" w:cs="Arial"/>
          <w:b/>
          <w:sz w:val="28"/>
          <w:szCs w:val="28"/>
        </w:rPr>
      </w:pPr>
    </w:p>
    <w:p w14:paraId="53F6B3CC" w14:textId="77777777" w:rsidR="005D0764" w:rsidRPr="008C2396" w:rsidRDefault="005D0764" w:rsidP="00CF1DBE">
      <w:pPr>
        <w:jc w:val="center"/>
        <w:rPr>
          <w:rFonts w:ascii="Arial" w:hAnsi="Arial" w:cs="Arial"/>
          <w:b/>
          <w:sz w:val="28"/>
          <w:szCs w:val="28"/>
        </w:rPr>
      </w:pPr>
    </w:p>
    <w:p w14:paraId="3A5C87DB" w14:textId="77777777" w:rsidR="00BC2005" w:rsidRDefault="00BC2005" w:rsidP="00CF1DBE">
      <w:pPr>
        <w:jc w:val="center"/>
        <w:rPr>
          <w:rFonts w:ascii="Arial" w:hAnsi="Arial" w:cs="Arial"/>
          <w:b/>
          <w:sz w:val="28"/>
          <w:szCs w:val="28"/>
        </w:rPr>
      </w:pPr>
    </w:p>
    <w:p w14:paraId="0AD4A1DF" w14:textId="77777777" w:rsidR="00517D47" w:rsidRPr="008C2396" w:rsidRDefault="00517D47" w:rsidP="00CF1DBE">
      <w:pPr>
        <w:jc w:val="center"/>
        <w:rPr>
          <w:rFonts w:ascii="Arial" w:hAnsi="Arial" w:cs="Arial"/>
          <w:b/>
          <w:sz w:val="28"/>
          <w:szCs w:val="28"/>
        </w:rPr>
      </w:pPr>
    </w:p>
    <w:p w14:paraId="1A529C2A" w14:textId="77777777" w:rsidR="00CC51D2" w:rsidRDefault="00620BBA" w:rsidP="00CC51D2">
      <w:pPr>
        <w:pStyle w:val="Heading1"/>
        <w:rPr>
          <w:rFonts w:cs="Arial"/>
        </w:rPr>
      </w:pPr>
      <w:bookmarkStart w:id="15" w:name="_Toc532221778"/>
      <w:r w:rsidRPr="008C2396">
        <w:rPr>
          <w:rFonts w:cs="Arial"/>
        </w:rPr>
        <w:t>DISEÑO</w:t>
      </w:r>
      <w:r w:rsidR="0031108D" w:rsidRPr="008C2396">
        <w:rPr>
          <w:rFonts w:cs="Arial"/>
        </w:rPr>
        <w:t xml:space="preserve"> DE LA ARQUITECTURA DE SOLUCION</w:t>
      </w:r>
      <w:bookmarkEnd w:id="15"/>
      <w:r w:rsidR="0031108D" w:rsidRPr="008C2396">
        <w:rPr>
          <w:rFonts w:cs="Arial"/>
        </w:rPr>
        <w:t xml:space="preserve"> </w:t>
      </w:r>
    </w:p>
    <w:p w14:paraId="6E3DBAEA" w14:textId="77777777" w:rsidR="00517D47" w:rsidRPr="00517D47" w:rsidRDefault="00517D47" w:rsidP="00517D47">
      <w:pPr>
        <w:rPr>
          <w:lang w:val="es-ES_tradnl" w:eastAsia="en-US"/>
        </w:rPr>
      </w:pPr>
    </w:p>
    <w:p w14:paraId="5138A409" w14:textId="77777777" w:rsidR="00CC51D2" w:rsidRPr="005D0764" w:rsidRDefault="00CC51D2" w:rsidP="00CC51D2">
      <w:pPr>
        <w:ind w:left="-851"/>
        <w:jc w:val="both"/>
        <w:rPr>
          <w:rFonts w:ascii="Arial" w:hAnsi="Arial" w:cs="Arial"/>
          <w:color w:val="BFBFBF"/>
          <w:sz w:val="22"/>
          <w:szCs w:val="22"/>
        </w:rPr>
      </w:pPr>
      <w:r w:rsidRPr="005D0764">
        <w:rPr>
          <w:rFonts w:ascii="Arial" w:hAnsi="Arial" w:cs="Arial"/>
          <w:color w:val="BFBFBF"/>
          <w:sz w:val="22"/>
          <w:szCs w:val="22"/>
        </w:rPr>
        <w:t>En caso de que existan excepciones asociadas a la arquitectura de referencia se debe incluir su correspondiente justificación en las vistas que aplique.</w:t>
      </w:r>
    </w:p>
    <w:p w14:paraId="04F9BF05" w14:textId="77777777" w:rsidR="00B7008A" w:rsidRPr="008C2396" w:rsidRDefault="00B7008A" w:rsidP="008A1BCD">
      <w:pPr>
        <w:jc w:val="both"/>
        <w:rPr>
          <w:rFonts w:ascii="Arial" w:hAnsi="Arial" w:cs="Arial"/>
          <w:sz w:val="20"/>
          <w:szCs w:val="20"/>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1853"/>
        <w:gridCol w:w="2000"/>
        <w:gridCol w:w="753"/>
        <w:gridCol w:w="1321"/>
        <w:gridCol w:w="3286"/>
      </w:tblGrid>
      <w:tr w:rsidR="009F66F0" w:rsidRPr="008C2396" w14:paraId="75042493" w14:textId="77777777" w:rsidTr="00863B9A">
        <w:trPr>
          <w:trHeight w:val="182"/>
        </w:trPr>
        <w:tc>
          <w:tcPr>
            <w:tcW w:w="1277" w:type="dxa"/>
            <w:shd w:val="clear" w:color="auto" w:fill="A50021"/>
            <w:vAlign w:val="center"/>
          </w:tcPr>
          <w:p w14:paraId="7C21DCCF" w14:textId="77777777" w:rsidR="009F66F0" w:rsidRPr="008C2396" w:rsidRDefault="009F66F0" w:rsidP="00E45C7F">
            <w:pPr>
              <w:rPr>
                <w:rFonts w:ascii="Arial" w:hAnsi="Arial" w:cs="Arial"/>
                <w:b/>
                <w:sz w:val="22"/>
                <w:szCs w:val="22"/>
              </w:rPr>
            </w:pPr>
            <w:r w:rsidRPr="008C2396">
              <w:rPr>
                <w:rFonts w:ascii="Arial" w:hAnsi="Arial" w:cs="Arial"/>
                <w:b/>
                <w:sz w:val="22"/>
                <w:szCs w:val="22"/>
              </w:rPr>
              <w:t>Fecha</w:t>
            </w:r>
          </w:p>
        </w:tc>
        <w:tc>
          <w:tcPr>
            <w:tcW w:w="4606" w:type="dxa"/>
            <w:gridSpan w:val="3"/>
            <w:shd w:val="clear" w:color="auto" w:fill="auto"/>
            <w:vAlign w:val="center"/>
          </w:tcPr>
          <w:p w14:paraId="3A20E1AB" w14:textId="77777777" w:rsidR="009F66F0" w:rsidRPr="005D0764" w:rsidRDefault="00585CB0" w:rsidP="00E45C7F">
            <w:pPr>
              <w:jc w:val="center"/>
              <w:rPr>
                <w:rFonts w:ascii="Arial" w:hAnsi="Arial" w:cs="Arial"/>
                <w:color w:val="BFBFBF"/>
                <w:sz w:val="22"/>
                <w:szCs w:val="22"/>
              </w:rPr>
            </w:pPr>
            <w:r w:rsidRPr="005D0764">
              <w:rPr>
                <w:rFonts w:ascii="Arial" w:hAnsi="Arial" w:cs="Arial"/>
                <w:color w:val="BFBFBF"/>
                <w:sz w:val="22"/>
                <w:szCs w:val="22"/>
              </w:rPr>
              <w:t>DD/MM/AAAA</w:t>
            </w:r>
          </w:p>
        </w:tc>
        <w:tc>
          <w:tcPr>
            <w:tcW w:w="4607" w:type="dxa"/>
            <w:gridSpan w:val="2"/>
            <w:shd w:val="clear" w:color="auto" w:fill="A50021"/>
            <w:vAlign w:val="center"/>
          </w:tcPr>
          <w:p w14:paraId="1A7E2953" w14:textId="77777777" w:rsidR="009F66F0" w:rsidRPr="008C2396" w:rsidRDefault="009F66F0" w:rsidP="00E45C7F">
            <w:pPr>
              <w:jc w:val="center"/>
              <w:rPr>
                <w:rFonts w:ascii="Arial" w:hAnsi="Arial" w:cs="Arial"/>
                <w:b/>
                <w:sz w:val="22"/>
                <w:szCs w:val="22"/>
              </w:rPr>
            </w:pPr>
          </w:p>
        </w:tc>
      </w:tr>
      <w:tr w:rsidR="00780520" w:rsidRPr="008C2396" w14:paraId="72157993" w14:textId="77777777" w:rsidTr="004627A3">
        <w:trPr>
          <w:trHeight w:val="182"/>
        </w:trPr>
        <w:tc>
          <w:tcPr>
            <w:tcW w:w="10490" w:type="dxa"/>
            <w:gridSpan w:val="6"/>
            <w:shd w:val="clear" w:color="auto" w:fill="A50021"/>
            <w:vAlign w:val="center"/>
          </w:tcPr>
          <w:p w14:paraId="3AFC09EC" w14:textId="77777777" w:rsidR="00780520" w:rsidRPr="008C2396" w:rsidRDefault="00780520" w:rsidP="004627A3">
            <w:pPr>
              <w:jc w:val="center"/>
              <w:rPr>
                <w:rFonts w:ascii="Arial" w:hAnsi="Arial" w:cs="Arial"/>
                <w:b/>
                <w:sz w:val="22"/>
                <w:szCs w:val="22"/>
              </w:rPr>
            </w:pPr>
            <w:r w:rsidRPr="008C2396">
              <w:rPr>
                <w:rFonts w:ascii="Arial" w:hAnsi="Arial" w:cs="Arial"/>
                <w:b/>
                <w:sz w:val="22"/>
                <w:szCs w:val="22"/>
                <w:shd w:val="clear" w:color="auto" w:fill="A50021"/>
              </w:rPr>
              <w:t>Vista Lógica</w:t>
            </w:r>
          </w:p>
        </w:tc>
      </w:tr>
      <w:tr w:rsidR="00780520" w:rsidRPr="008C2396" w14:paraId="604954BB" w14:textId="77777777" w:rsidTr="00780520">
        <w:trPr>
          <w:trHeight w:val="182"/>
        </w:trPr>
        <w:tc>
          <w:tcPr>
            <w:tcW w:w="10490" w:type="dxa"/>
            <w:gridSpan w:val="6"/>
            <w:shd w:val="clear" w:color="auto" w:fill="FFFFFF"/>
            <w:vAlign w:val="center"/>
          </w:tcPr>
          <w:p w14:paraId="3CE5EA3F" w14:textId="77777777" w:rsidR="00780520" w:rsidRPr="005D0764" w:rsidRDefault="00780520" w:rsidP="004627A3">
            <w:pPr>
              <w:rPr>
                <w:rFonts w:ascii="Arial" w:hAnsi="Arial" w:cs="Arial"/>
                <w:color w:val="BFBFBF"/>
                <w:sz w:val="22"/>
                <w:szCs w:val="22"/>
              </w:rPr>
            </w:pPr>
            <w:r w:rsidRPr="005D0764">
              <w:rPr>
                <w:rFonts w:ascii="Arial" w:hAnsi="Arial" w:cs="Arial"/>
                <w:color w:val="BFBFBF"/>
                <w:sz w:val="22"/>
                <w:szCs w:val="22"/>
              </w:rPr>
              <w:t>Se puede utilizar alguno de los siguientes diagramas UML: Diagrama de Clase, Diagrama de Comunicación, Diagrama de Secuencia.</w:t>
            </w:r>
            <w:r w:rsidR="00152DDE" w:rsidRPr="005D0764">
              <w:rPr>
                <w:rFonts w:ascii="Arial" w:hAnsi="Arial" w:cs="Arial"/>
                <w:color w:val="BFBFBF"/>
                <w:sz w:val="22"/>
                <w:szCs w:val="22"/>
              </w:rPr>
              <w:t xml:space="preserve"> </w:t>
            </w:r>
          </w:p>
          <w:p w14:paraId="5B5857D0" w14:textId="77777777" w:rsidR="00780520" w:rsidRPr="008C2396" w:rsidRDefault="00780520" w:rsidP="004627A3">
            <w:pPr>
              <w:jc w:val="center"/>
              <w:rPr>
                <w:rFonts w:ascii="Arial" w:hAnsi="Arial" w:cs="Arial"/>
                <w:b/>
                <w:sz w:val="22"/>
                <w:szCs w:val="22"/>
              </w:rPr>
            </w:pPr>
          </w:p>
          <w:p w14:paraId="672DBA1A" w14:textId="77777777" w:rsidR="00780520" w:rsidRPr="008C2396" w:rsidRDefault="00780520" w:rsidP="004627A3">
            <w:pPr>
              <w:jc w:val="center"/>
              <w:rPr>
                <w:rFonts w:ascii="Arial" w:hAnsi="Arial" w:cs="Arial"/>
                <w:b/>
                <w:sz w:val="22"/>
                <w:szCs w:val="22"/>
              </w:rPr>
            </w:pPr>
          </w:p>
        </w:tc>
      </w:tr>
      <w:tr w:rsidR="00454D1E" w:rsidRPr="008C2396" w14:paraId="73864B28" w14:textId="77777777" w:rsidTr="00780520">
        <w:trPr>
          <w:trHeight w:val="182"/>
        </w:trPr>
        <w:tc>
          <w:tcPr>
            <w:tcW w:w="10490" w:type="dxa"/>
            <w:gridSpan w:val="6"/>
            <w:shd w:val="clear" w:color="auto" w:fill="FFFFFF"/>
            <w:vAlign w:val="center"/>
          </w:tcPr>
          <w:p w14:paraId="7844693D" w14:textId="77777777" w:rsidR="00C464FB" w:rsidRPr="005D0764" w:rsidRDefault="00454D1E"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D4775A" w:rsidRPr="008C2396" w14:paraId="126D9D38" w14:textId="77777777" w:rsidTr="004627A3">
        <w:trPr>
          <w:trHeight w:val="182"/>
        </w:trPr>
        <w:tc>
          <w:tcPr>
            <w:tcW w:w="10490" w:type="dxa"/>
            <w:gridSpan w:val="6"/>
            <w:shd w:val="clear" w:color="auto" w:fill="A50021"/>
            <w:vAlign w:val="center"/>
          </w:tcPr>
          <w:p w14:paraId="01FE436F" w14:textId="77777777" w:rsidR="00D4775A" w:rsidRPr="008C2396" w:rsidRDefault="00D4775A" w:rsidP="004627A3">
            <w:pPr>
              <w:jc w:val="center"/>
              <w:rPr>
                <w:rFonts w:ascii="Arial" w:hAnsi="Arial" w:cs="Arial"/>
                <w:b/>
                <w:sz w:val="22"/>
                <w:szCs w:val="22"/>
              </w:rPr>
            </w:pPr>
            <w:r w:rsidRPr="008C2396">
              <w:rPr>
                <w:rFonts w:ascii="Arial" w:hAnsi="Arial" w:cs="Arial"/>
                <w:b/>
                <w:sz w:val="22"/>
                <w:szCs w:val="22"/>
                <w:shd w:val="clear" w:color="auto" w:fill="A50021"/>
              </w:rPr>
              <w:t xml:space="preserve">Vista </w:t>
            </w:r>
            <w:r w:rsidR="009811FC" w:rsidRPr="008C2396">
              <w:rPr>
                <w:rFonts w:ascii="Arial" w:hAnsi="Arial" w:cs="Arial"/>
                <w:b/>
                <w:sz w:val="22"/>
                <w:szCs w:val="22"/>
                <w:shd w:val="clear" w:color="auto" w:fill="A50021"/>
              </w:rPr>
              <w:t>de Implementación</w:t>
            </w:r>
          </w:p>
        </w:tc>
      </w:tr>
      <w:tr w:rsidR="00D4775A" w:rsidRPr="008C2396" w14:paraId="6046DCBE" w14:textId="77777777" w:rsidTr="00D4775A">
        <w:trPr>
          <w:trHeight w:val="182"/>
        </w:trPr>
        <w:tc>
          <w:tcPr>
            <w:tcW w:w="10490" w:type="dxa"/>
            <w:gridSpan w:val="6"/>
            <w:shd w:val="clear" w:color="auto" w:fill="FFFFFF"/>
            <w:vAlign w:val="center"/>
          </w:tcPr>
          <w:p w14:paraId="1235210D" w14:textId="77777777" w:rsidR="00D4775A" w:rsidRPr="005D0764" w:rsidRDefault="00F30660" w:rsidP="007707BF">
            <w:pPr>
              <w:rPr>
                <w:rFonts w:ascii="Arial" w:hAnsi="Arial" w:cs="Arial"/>
                <w:sz w:val="22"/>
                <w:szCs w:val="22"/>
              </w:rPr>
            </w:pPr>
            <w:r w:rsidRPr="005D0764">
              <w:rPr>
                <w:rFonts w:ascii="Arial" w:hAnsi="Arial" w:cs="Arial"/>
                <w:color w:val="BFBFBF"/>
                <w:sz w:val="22"/>
                <w:szCs w:val="22"/>
              </w:rPr>
              <w:t>Se puede utilizar alguno de los siguientes diagramas UML: Diagrama de componentes o diagrama de Paquetes</w:t>
            </w:r>
          </w:p>
          <w:p w14:paraId="1B41A094" w14:textId="77777777" w:rsidR="00EE7D3C" w:rsidRPr="005D0764" w:rsidRDefault="00EE7D3C" w:rsidP="004627A3">
            <w:pPr>
              <w:jc w:val="center"/>
              <w:rPr>
                <w:rFonts w:ascii="Arial" w:hAnsi="Arial" w:cs="Arial"/>
                <w:sz w:val="22"/>
                <w:szCs w:val="22"/>
              </w:rPr>
            </w:pPr>
          </w:p>
          <w:p w14:paraId="3FBA11BA" w14:textId="77777777" w:rsidR="002F0B65" w:rsidRPr="005D0764" w:rsidRDefault="002F0B65" w:rsidP="004627A3">
            <w:pPr>
              <w:jc w:val="center"/>
              <w:rPr>
                <w:rFonts w:ascii="Arial" w:hAnsi="Arial" w:cs="Arial"/>
                <w:sz w:val="22"/>
                <w:szCs w:val="22"/>
              </w:rPr>
            </w:pPr>
          </w:p>
        </w:tc>
      </w:tr>
      <w:tr w:rsidR="00C464FB" w:rsidRPr="008C2396" w14:paraId="29769E6C" w14:textId="77777777" w:rsidTr="004627A3">
        <w:trPr>
          <w:trHeight w:val="182"/>
        </w:trPr>
        <w:tc>
          <w:tcPr>
            <w:tcW w:w="10490" w:type="dxa"/>
            <w:gridSpan w:val="6"/>
            <w:shd w:val="clear" w:color="auto" w:fill="FFFFFF"/>
            <w:vAlign w:val="center"/>
          </w:tcPr>
          <w:p w14:paraId="198F4C81" w14:textId="77777777" w:rsidR="00C464FB" w:rsidRPr="005D0764" w:rsidRDefault="00C464FB"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A6E72" w:rsidRPr="008C2396" w14:paraId="437E22D2" w14:textId="77777777" w:rsidTr="004627A3">
        <w:trPr>
          <w:trHeight w:val="182"/>
        </w:trPr>
        <w:tc>
          <w:tcPr>
            <w:tcW w:w="10490" w:type="dxa"/>
            <w:gridSpan w:val="6"/>
            <w:shd w:val="clear" w:color="auto" w:fill="A50021"/>
            <w:vAlign w:val="center"/>
          </w:tcPr>
          <w:p w14:paraId="46A8597E" w14:textId="77777777" w:rsidR="00BA6E72" w:rsidRPr="008C2396" w:rsidRDefault="00BA6E72" w:rsidP="004627A3">
            <w:pPr>
              <w:jc w:val="center"/>
              <w:rPr>
                <w:rFonts w:ascii="Arial" w:hAnsi="Arial" w:cs="Arial"/>
                <w:b/>
                <w:sz w:val="22"/>
                <w:szCs w:val="22"/>
              </w:rPr>
            </w:pPr>
            <w:r w:rsidRPr="008C2396">
              <w:rPr>
                <w:rFonts w:ascii="Arial" w:hAnsi="Arial" w:cs="Arial"/>
                <w:b/>
                <w:sz w:val="22"/>
                <w:szCs w:val="22"/>
                <w:shd w:val="clear" w:color="auto" w:fill="A50021"/>
              </w:rPr>
              <w:t>Vista de Proceso</w:t>
            </w:r>
          </w:p>
        </w:tc>
      </w:tr>
      <w:tr w:rsidR="00BA6E72" w:rsidRPr="008C2396" w14:paraId="4E0C249E" w14:textId="77777777" w:rsidTr="00BA6E72">
        <w:trPr>
          <w:trHeight w:val="182"/>
        </w:trPr>
        <w:tc>
          <w:tcPr>
            <w:tcW w:w="10490" w:type="dxa"/>
            <w:gridSpan w:val="6"/>
            <w:shd w:val="clear" w:color="auto" w:fill="FFFFFF"/>
            <w:vAlign w:val="center"/>
          </w:tcPr>
          <w:p w14:paraId="590AA948" w14:textId="77777777" w:rsidR="00BA6E72" w:rsidRPr="005D0764" w:rsidRDefault="001B0941" w:rsidP="00D02EFD">
            <w:pPr>
              <w:jc w:val="both"/>
              <w:rPr>
                <w:rFonts w:ascii="Arial" w:hAnsi="Arial" w:cs="Arial"/>
                <w:color w:val="BFBFBF"/>
                <w:sz w:val="22"/>
                <w:szCs w:val="22"/>
              </w:rPr>
            </w:pPr>
            <w:r w:rsidRPr="005D0764">
              <w:rPr>
                <w:rFonts w:ascii="Arial" w:hAnsi="Arial" w:cs="Arial"/>
                <w:color w:val="BFBFBF"/>
                <w:sz w:val="22"/>
                <w:szCs w:val="22"/>
              </w:rPr>
              <w:t xml:space="preserve">Se puede utilizar alguno de los siguientes diagramas UML: Diagrama de </w:t>
            </w:r>
            <w:r w:rsidR="00EE1C88" w:rsidRPr="005D0764">
              <w:rPr>
                <w:rFonts w:ascii="Arial" w:hAnsi="Arial" w:cs="Arial"/>
                <w:color w:val="BFBFBF"/>
                <w:sz w:val="22"/>
                <w:szCs w:val="22"/>
              </w:rPr>
              <w:t>actividades o de flujo</w:t>
            </w:r>
            <w:r w:rsidR="00AC6AD4" w:rsidRPr="005D0764">
              <w:rPr>
                <w:rFonts w:ascii="Arial" w:hAnsi="Arial" w:cs="Arial"/>
                <w:color w:val="BFBFBF"/>
                <w:sz w:val="22"/>
                <w:szCs w:val="22"/>
              </w:rPr>
              <w:t xml:space="preserve"> </w:t>
            </w:r>
          </w:p>
          <w:p w14:paraId="090D0494" w14:textId="77777777" w:rsidR="00115C2C" w:rsidRPr="005D0764" w:rsidRDefault="00115C2C" w:rsidP="00D02EFD">
            <w:pPr>
              <w:jc w:val="both"/>
              <w:rPr>
                <w:rFonts w:ascii="Arial" w:hAnsi="Arial" w:cs="Arial"/>
                <w:color w:val="BFBFBF"/>
                <w:sz w:val="22"/>
                <w:szCs w:val="22"/>
              </w:rPr>
            </w:pPr>
          </w:p>
          <w:p w14:paraId="537557F0" w14:textId="77777777" w:rsidR="00EE7D3C" w:rsidRPr="005D0764" w:rsidRDefault="00EE7D3C" w:rsidP="00D02EFD">
            <w:pPr>
              <w:jc w:val="both"/>
              <w:rPr>
                <w:rFonts w:ascii="Arial" w:hAnsi="Arial" w:cs="Arial"/>
                <w:color w:val="BFBFBF"/>
                <w:sz w:val="22"/>
                <w:szCs w:val="22"/>
              </w:rPr>
            </w:pPr>
          </w:p>
          <w:p w14:paraId="57BB788A" w14:textId="77777777" w:rsidR="00115C2C" w:rsidRPr="005D0764" w:rsidRDefault="00115C2C" w:rsidP="00D02EFD">
            <w:pPr>
              <w:jc w:val="both"/>
              <w:rPr>
                <w:rFonts w:ascii="Arial" w:hAnsi="Arial" w:cs="Arial"/>
                <w:sz w:val="22"/>
                <w:szCs w:val="22"/>
              </w:rPr>
            </w:pPr>
          </w:p>
        </w:tc>
      </w:tr>
      <w:tr w:rsidR="00372D2F" w:rsidRPr="008C2396" w14:paraId="7DC92198" w14:textId="77777777" w:rsidTr="004627A3">
        <w:trPr>
          <w:trHeight w:val="182"/>
        </w:trPr>
        <w:tc>
          <w:tcPr>
            <w:tcW w:w="10490" w:type="dxa"/>
            <w:gridSpan w:val="6"/>
            <w:shd w:val="clear" w:color="auto" w:fill="FFFFFF"/>
            <w:vAlign w:val="center"/>
          </w:tcPr>
          <w:p w14:paraId="42E59D1C" w14:textId="77777777" w:rsidR="00372D2F" w:rsidRPr="005D0764" w:rsidRDefault="00372D2F"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808DC" w:rsidRPr="008C2396" w14:paraId="27ABC103" w14:textId="77777777" w:rsidTr="004627A3">
        <w:trPr>
          <w:trHeight w:val="182"/>
        </w:trPr>
        <w:tc>
          <w:tcPr>
            <w:tcW w:w="10490" w:type="dxa"/>
            <w:gridSpan w:val="6"/>
            <w:shd w:val="clear" w:color="auto" w:fill="A50021"/>
            <w:vAlign w:val="center"/>
          </w:tcPr>
          <w:p w14:paraId="281AD009" w14:textId="77777777" w:rsidR="00B808DC" w:rsidRPr="008C2396" w:rsidRDefault="00B808DC" w:rsidP="004627A3">
            <w:pPr>
              <w:jc w:val="center"/>
              <w:rPr>
                <w:rFonts w:ascii="Arial" w:hAnsi="Arial" w:cs="Arial"/>
                <w:b/>
                <w:sz w:val="22"/>
                <w:szCs w:val="22"/>
              </w:rPr>
            </w:pPr>
            <w:r w:rsidRPr="008C2396">
              <w:rPr>
                <w:rFonts w:ascii="Arial" w:hAnsi="Arial" w:cs="Arial"/>
                <w:b/>
                <w:sz w:val="22"/>
                <w:szCs w:val="22"/>
                <w:shd w:val="clear" w:color="auto" w:fill="A50021"/>
              </w:rPr>
              <w:t>Vista de Física</w:t>
            </w:r>
          </w:p>
        </w:tc>
      </w:tr>
      <w:tr w:rsidR="00B808DC" w:rsidRPr="008C2396" w14:paraId="0BF34CD9" w14:textId="77777777" w:rsidTr="00B808DC">
        <w:trPr>
          <w:trHeight w:val="182"/>
        </w:trPr>
        <w:tc>
          <w:tcPr>
            <w:tcW w:w="10490" w:type="dxa"/>
            <w:gridSpan w:val="6"/>
            <w:shd w:val="clear" w:color="auto" w:fill="FFFFFF"/>
            <w:vAlign w:val="center"/>
          </w:tcPr>
          <w:p w14:paraId="03185E78" w14:textId="77777777" w:rsidR="00B808DC" w:rsidRPr="005D0764" w:rsidRDefault="00B808DC" w:rsidP="004627A3">
            <w:pPr>
              <w:rPr>
                <w:rFonts w:ascii="Arial" w:hAnsi="Arial" w:cs="Arial"/>
                <w:color w:val="BFBFBF"/>
                <w:sz w:val="22"/>
                <w:szCs w:val="22"/>
              </w:rPr>
            </w:pPr>
          </w:p>
          <w:p w14:paraId="58ECD4EB" w14:textId="77777777" w:rsidR="00B808DC" w:rsidRPr="005D0764" w:rsidRDefault="00B808DC" w:rsidP="004627A3">
            <w:pPr>
              <w:rPr>
                <w:rFonts w:ascii="Arial" w:hAnsi="Arial" w:cs="Arial"/>
                <w:sz w:val="22"/>
                <w:szCs w:val="22"/>
              </w:rPr>
            </w:pPr>
            <w:r w:rsidRPr="005D0764">
              <w:rPr>
                <w:rFonts w:ascii="Arial" w:hAnsi="Arial" w:cs="Arial"/>
                <w:color w:val="BFBFBF"/>
                <w:sz w:val="22"/>
                <w:szCs w:val="22"/>
              </w:rPr>
              <w:t>Se puede utilizar el diagrama UML de despliegue.</w:t>
            </w:r>
          </w:p>
          <w:p w14:paraId="10B1257A" w14:textId="77777777" w:rsidR="00B808DC" w:rsidRPr="005D0764" w:rsidRDefault="00B808DC" w:rsidP="004627A3">
            <w:pPr>
              <w:jc w:val="center"/>
              <w:rPr>
                <w:rFonts w:ascii="Arial" w:hAnsi="Arial" w:cs="Arial"/>
                <w:sz w:val="22"/>
                <w:szCs w:val="22"/>
              </w:rPr>
            </w:pPr>
          </w:p>
          <w:p w14:paraId="76F7653A" w14:textId="77777777" w:rsidR="00B808DC" w:rsidRPr="005D0764" w:rsidRDefault="00B808DC" w:rsidP="004627A3">
            <w:pPr>
              <w:jc w:val="center"/>
              <w:rPr>
                <w:rFonts w:ascii="Arial" w:hAnsi="Arial" w:cs="Arial"/>
                <w:sz w:val="22"/>
                <w:szCs w:val="22"/>
              </w:rPr>
            </w:pPr>
          </w:p>
        </w:tc>
      </w:tr>
      <w:tr w:rsidR="00B808DC" w:rsidRPr="008C2396" w14:paraId="650CF6F9" w14:textId="77777777" w:rsidTr="004627A3">
        <w:trPr>
          <w:trHeight w:val="182"/>
        </w:trPr>
        <w:tc>
          <w:tcPr>
            <w:tcW w:w="10490" w:type="dxa"/>
            <w:gridSpan w:val="6"/>
            <w:shd w:val="clear" w:color="auto" w:fill="FFFFFF"/>
            <w:vAlign w:val="center"/>
          </w:tcPr>
          <w:p w14:paraId="0FD7CE2B" w14:textId="77777777" w:rsidR="00B808DC" w:rsidRPr="005D0764" w:rsidRDefault="00B808DC"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C2005" w:rsidRPr="008C2396" w14:paraId="65ED6884" w14:textId="77777777" w:rsidTr="004627A3">
        <w:trPr>
          <w:trHeight w:val="182"/>
        </w:trPr>
        <w:tc>
          <w:tcPr>
            <w:tcW w:w="10490" w:type="dxa"/>
            <w:gridSpan w:val="6"/>
            <w:shd w:val="clear" w:color="auto" w:fill="A50021"/>
            <w:vAlign w:val="center"/>
          </w:tcPr>
          <w:p w14:paraId="3D6BA6DE" w14:textId="77777777" w:rsidR="00BC2005" w:rsidRPr="008C2396" w:rsidRDefault="002A0CFC" w:rsidP="009B2FF4">
            <w:pPr>
              <w:jc w:val="center"/>
              <w:rPr>
                <w:rFonts w:ascii="Arial" w:hAnsi="Arial" w:cs="Arial"/>
                <w:b/>
                <w:sz w:val="22"/>
                <w:szCs w:val="22"/>
              </w:rPr>
            </w:pPr>
            <w:r w:rsidRPr="008C2396">
              <w:rPr>
                <w:rFonts w:ascii="Arial" w:hAnsi="Arial" w:cs="Arial"/>
                <w:b/>
                <w:sz w:val="22"/>
                <w:szCs w:val="22"/>
                <w:shd w:val="clear" w:color="auto" w:fill="A50021"/>
              </w:rPr>
              <w:t>Prototipos</w:t>
            </w:r>
            <w:r w:rsidR="006001DF" w:rsidRPr="008C2396">
              <w:rPr>
                <w:rFonts w:ascii="Arial" w:hAnsi="Arial" w:cs="Arial"/>
                <w:b/>
                <w:sz w:val="22"/>
                <w:szCs w:val="22"/>
                <w:shd w:val="clear" w:color="auto" w:fill="A50021"/>
              </w:rPr>
              <w:t xml:space="preserve"> de interfaces de usuario</w:t>
            </w:r>
          </w:p>
        </w:tc>
      </w:tr>
      <w:tr w:rsidR="00BC2005" w:rsidRPr="008C2396" w14:paraId="129F56B0" w14:textId="77777777" w:rsidTr="004627A3">
        <w:trPr>
          <w:trHeight w:val="182"/>
        </w:trPr>
        <w:tc>
          <w:tcPr>
            <w:tcW w:w="10490" w:type="dxa"/>
            <w:gridSpan w:val="6"/>
            <w:shd w:val="clear" w:color="auto" w:fill="FFFFFF"/>
            <w:vAlign w:val="center"/>
          </w:tcPr>
          <w:p w14:paraId="5FCF6FEF" w14:textId="77777777" w:rsidR="00BC2005" w:rsidRPr="008C2396" w:rsidRDefault="00BC2005" w:rsidP="00620BBA">
            <w:pPr>
              <w:rPr>
                <w:rFonts w:ascii="Arial" w:hAnsi="Arial" w:cs="Arial"/>
                <w:b/>
                <w:color w:val="BFBFBF"/>
                <w:sz w:val="22"/>
                <w:szCs w:val="22"/>
              </w:rPr>
            </w:pPr>
          </w:p>
          <w:p w14:paraId="340617D0" w14:textId="77777777" w:rsidR="00BC2005" w:rsidRPr="005D0764" w:rsidRDefault="004D0718" w:rsidP="00D73701">
            <w:pPr>
              <w:rPr>
                <w:rFonts w:ascii="Arial" w:hAnsi="Arial" w:cs="Arial"/>
                <w:sz w:val="22"/>
                <w:szCs w:val="22"/>
              </w:rPr>
            </w:pPr>
            <w:r w:rsidRPr="005D0764">
              <w:rPr>
                <w:rFonts w:ascii="Arial" w:hAnsi="Arial" w:cs="Arial"/>
                <w:color w:val="BFBFBF"/>
                <w:sz w:val="22"/>
                <w:szCs w:val="22"/>
              </w:rPr>
              <w:t>Mockups o Bocetos de interfaces graficas para Front-</w:t>
            </w:r>
            <w:proofErr w:type="spellStart"/>
            <w:r w:rsidRPr="005D0764">
              <w:rPr>
                <w:rFonts w:ascii="Arial" w:hAnsi="Arial" w:cs="Arial"/>
                <w:color w:val="BFBFBF"/>
                <w:sz w:val="22"/>
                <w:szCs w:val="22"/>
              </w:rPr>
              <w:t>End</w:t>
            </w:r>
            <w:proofErr w:type="spellEnd"/>
            <w:r w:rsidR="00735B82" w:rsidRPr="005D0764">
              <w:rPr>
                <w:rFonts w:ascii="Arial" w:hAnsi="Arial" w:cs="Arial"/>
                <w:color w:val="BFBFBF"/>
                <w:sz w:val="22"/>
                <w:szCs w:val="22"/>
              </w:rPr>
              <w:t>.</w:t>
            </w:r>
          </w:p>
          <w:p w14:paraId="68CC674B" w14:textId="77777777" w:rsidR="00BC2005" w:rsidRPr="008C2396" w:rsidRDefault="00BC2005" w:rsidP="00950F0B">
            <w:pPr>
              <w:jc w:val="center"/>
              <w:rPr>
                <w:rFonts w:ascii="Arial" w:hAnsi="Arial" w:cs="Arial"/>
                <w:b/>
                <w:sz w:val="22"/>
                <w:szCs w:val="22"/>
              </w:rPr>
            </w:pPr>
          </w:p>
          <w:p w14:paraId="04A39532" w14:textId="77777777" w:rsidR="00BC2005" w:rsidRPr="008C2396" w:rsidRDefault="00BC2005" w:rsidP="00950F0B">
            <w:pPr>
              <w:jc w:val="center"/>
              <w:rPr>
                <w:rFonts w:ascii="Arial" w:hAnsi="Arial" w:cs="Arial"/>
                <w:b/>
                <w:sz w:val="22"/>
                <w:szCs w:val="22"/>
              </w:rPr>
            </w:pPr>
          </w:p>
        </w:tc>
      </w:tr>
      <w:tr w:rsidR="00372D2F" w:rsidRPr="008C2396" w14:paraId="3425D9BC" w14:textId="77777777" w:rsidTr="004627A3">
        <w:trPr>
          <w:trHeight w:val="182"/>
        </w:trPr>
        <w:tc>
          <w:tcPr>
            <w:tcW w:w="10490" w:type="dxa"/>
            <w:gridSpan w:val="6"/>
            <w:shd w:val="clear" w:color="auto" w:fill="FFFFFF"/>
            <w:vAlign w:val="center"/>
          </w:tcPr>
          <w:p w14:paraId="05CD6845" w14:textId="77777777" w:rsidR="00372D2F" w:rsidRPr="008C2396" w:rsidRDefault="00372D2F" w:rsidP="004627A3">
            <w:pPr>
              <w:rPr>
                <w:rFonts w:ascii="Arial" w:hAnsi="Arial" w:cs="Arial"/>
                <w:b/>
                <w:color w:val="BFBFBF"/>
                <w:sz w:val="22"/>
                <w:szCs w:val="22"/>
              </w:rPr>
            </w:pPr>
            <w:r w:rsidRPr="008C2396">
              <w:rPr>
                <w:rFonts w:ascii="Arial" w:hAnsi="Arial" w:cs="Arial"/>
                <w:b/>
                <w:color w:val="BFBFBF"/>
                <w:sz w:val="22"/>
                <w:szCs w:val="22"/>
              </w:rPr>
              <w:t>Si utiliza convenciones para diagramas Ad hoc, por favor describirlas aquí</w:t>
            </w:r>
          </w:p>
        </w:tc>
      </w:tr>
      <w:tr w:rsidR="001200E2" w:rsidRPr="008C2396" w14:paraId="5B143083" w14:textId="77777777" w:rsidTr="004627A3">
        <w:trPr>
          <w:trHeight w:val="114"/>
        </w:trPr>
        <w:tc>
          <w:tcPr>
            <w:tcW w:w="10490" w:type="dxa"/>
            <w:gridSpan w:val="6"/>
            <w:shd w:val="clear" w:color="auto" w:fill="A50021"/>
          </w:tcPr>
          <w:p w14:paraId="2B1EE3C1" w14:textId="77777777" w:rsidR="001200E2" w:rsidRPr="008C2396" w:rsidRDefault="001200E2" w:rsidP="004627A3">
            <w:pPr>
              <w:jc w:val="center"/>
              <w:rPr>
                <w:rFonts w:ascii="Arial" w:hAnsi="Arial" w:cs="Arial"/>
                <w:b/>
                <w:szCs w:val="22"/>
              </w:rPr>
            </w:pPr>
            <w:r w:rsidRPr="008C2396">
              <w:rPr>
                <w:rFonts w:ascii="Arial" w:hAnsi="Arial" w:cs="Arial"/>
                <w:b/>
                <w:szCs w:val="22"/>
              </w:rPr>
              <w:t>Firmas de aceptación</w:t>
            </w:r>
          </w:p>
        </w:tc>
      </w:tr>
      <w:tr w:rsidR="001200E2" w:rsidRPr="008C2396" w14:paraId="7B64307F" w14:textId="77777777" w:rsidTr="001200E2">
        <w:trPr>
          <w:trHeight w:val="260"/>
        </w:trPr>
        <w:tc>
          <w:tcPr>
            <w:tcW w:w="3130" w:type="dxa"/>
            <w:gridSpan w:val="2"/>
            <w:shd w:val="clear" w:color="auto" w:fill="A6A6A6"/>
          </w:tcPr>
          <w:p w14:paraId="309603C8" w14:textId="77777777" w:rsidR="001200E2" w:rsidRPr="008C2396" w:rsidRDefault="001200E2" w:rsidP="00714685">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061BE29B" w14:textId="77777777" w:rsidR="001200E2" w:rsidRPr="008C2396" w:rsidRDefault="001200E2" w:rsidP="00714685">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76D10AB4" w14:textId="77777777" w:rsidR="001200E2" w:rsidRPr="008C2396" w:rsidRDefault="001200E2" w:rsidP="00714685">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4C9496A6" w14:textId="77777777" w:rsidR="001200E2" w:rsidRPr="008C2396" w:rsidRDefault="001200E2" w:rsidP="00714685">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1200E2" w:rsidRPr="008C2396" w14:paraId="67C672CD" w14:textId="77777777" w:rsidTr="001200E2">
        <w:trPr>
          <w:trHeight w:val="304"/>
        </w:trPr>
        <w:tc>
          <w:tcPr>
            <w:tcW w:w="3130" w:type="dxa"/>
            <w:gridSpan w:val="2"/>
            <w:shd w:val="clear" w:color="auto" w:fill="FFFFFF"/>
          </w:tcPr>
          <w:p w14:paraId="4DA5824E"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6184C213"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3D1647A4"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1AC73845" w14:textId="77777777" w:rsidR="001200E2" w:rsidRPr="008C2396" w:rsidRDefault="001200E2" w:rsidP="004627A3">
            <w:pPr>
              <w:jc w:val="both"/>
              <w:rPr>
                <w:rFonts w:ascii="Arial" w:hAnsi="Arial" w:cs="Arial"/>
                <w:color w:val="A6A6A6"/>
                <w:sz w:val="22"/>
                <w:szCs w:val="22"/>
              </w:rPr>
            </w:pPr>
          </w:p>
        </w:tc>
      </w:tr>
      <w:tr w:rsidR="001200E2" w:rsidRPr="008C2396" w14:paraId="448EDA42" w14:textId="77777777" w:rsidTr="001200E2">
        <w:trPr>
          <w:trHeight w:val="304"/>
        </w:trPr>
        <w:tc>
          <w:tcPr>
            <w:tcW w:w="3130" w:type="dxa"/>
            <w:gridSpan w:val="2"/>
            <w:shd w:val="clear" w:color="auto" w:fill="FFFFFF"/>
          </w:tcPr>
          <w:p w14:paraId="432F041B"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7DBD4D48"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624ABC50"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68273E53" w14:textId="77777777" w:rsidR="001200E2" w:rsidRPr="008C2396" w:rsidRDefault="001200E2" w:rsidP="004627A3">
            <w:pPr>
              <w:jc w:val="both"/>
              <w:rPr>
                <w:rFonts w:ascii="Arial" w:hAnsi="Arial" w:cs="Arial"/>
                <w:color w:val="A6A6A6"/>
                <w:sz w:val="22"/>
                <w:szCs w:val="22"/>
              </w:rPr>
            </w:pPr>
          </w:p>
        </w:tc>
      </w:tr>
      <w:tr w:rsidR="001200E2" w:rsidRPr="008C2396" w14:paraId="51AED956" w14:textId="77777777" w:rsidTr="001200E2">
        <w:trPr>
          <w:trHeight w:val="304"/>
        </w:trPr>
        <w:tc>
          <w:tcPr>
            <w:tcW w:w="3130" w:type="dxa"/>
            <w:gridSpan w:val="2"/>
            <w:shd w:val="clear" w:color="auto" w:fill="FFFFFF"/>
          </w:tcPr>
          <w:p w14:paraId="3757E33A"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41B50C53"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59A6A757"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696E909D" w14:textId="77777777" w:rsidR="001200E2" w:rsidRPr="008C2396" w:rsidRDefault="001200E2" w:rsidP="004627A3">
            <w:pPr>
              <w:jc w:val="both"/>
              <w:rPr>
                <w:rFonts w:ascii="Arial" w:hAnsi="Arial" w:cs="Arial"/>
                <w:color w:val="A6A6A6"/>
                <w:sz w:val="22"/>
                <w:szCs w:val="22"/>
              </w:rPr>
            </w:pPr>
          </w:p>
        </w:tc>
      </w:tr>
      <w:tr w:rsidR="001200E2" w:rsidRPr="008C2396" w14:paraId="15EF55DC" w14:textId="77777777" w:rsidTr="001200E2">
        <w:trPr>
          <w:trHeight w:val="304"/>
        </w:trPr>
        <w:tc>
          <w:tcPr>
            <w:tcW w:w="3130" w:type="dxa"/>
            <w:gridSpan w:val="2"/>
            <w:shd w:val="clear" w:color="auto" w:fill="FFFFFF"/>
          </w:tcPr>
          <w:p w14:paraId="3BD48D36"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643A29B4"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265EDD79"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206320D5" w14:textId="77777777" w:rsidR="001200E2" w:rsidRPr="008C2396" w:rsidRDefault="001200E2" w:rsidP="004627A3">
            <w:pPr>
              <w:jc w:val="both"/>
              <w:rPr>
                <w:rFonts w:ascii="Arial" w:hAnsi="Arial" w:cs="Arial"/>
                <w:color w:val="A6A6A6"/>
                <w:sz w:val="22"/>
                <w:szCs w:val="22"/>
              </w:rPr>
            </w:pPr>
          </w:p>
        </w:tc>
      </w:tr>
    </w:tbl>
    <w:p w14:paraId="19BDA188" w14:textId="77777777" w:rsidR="001F438D" w:rsidRPr="008C2396" w:rsidRDefault="001F438D" w:rsidP="008A1BCD">
      <w:pPr>
        <w:jc w:val="both"/>
        <w:rPr>
          <w:rFonts w:ascii="Arial" w:hAnsi="Arial" w:cs="Arial"/>
          <w:sz w:val="20"/>
          <w:szCs w:val="20"/>
        </w:rPr>
      </w:pPr>
    </w:p>
    <w:p w14:paraId="1AEA9242" w14:textId="77777777" w:rsidR="00084D2E" w:rsidRPr="00517D47" w:rsidRDefault="00D02EFD" w:rsidP="00517D47">
      <w:pPr>
        <w:pStyle w:val="Footer"/>
        <w:tabs>
          <w:tab w:val="clear" w:pos="4252"/>
          <w:tab w:val="clear" w:pos="8504"/>
        </w:tabs>
        <w:spacing w:line="360" w:lineRule="auto"/>
        <w:ind w:left="-851"/>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En caso de considerar limitado el uso de UML</w:t>
      </w:r>
      <w:r w:rsidR="00105633" w:rsidRPr="008C2396">
        <w:rPr>
          <w:rFonts w:ascii="Arial" w:hAnsi="Arial" w:cs="Arial"/>
          <w:sz w:val="22"/>
        </w:rPr>
        <w:t>, es posible utilizar diagramas Ad Hoc.</w:t>
      </w:r>
    </w:p>
    <w:sectPr w:rsidR="00084D2E" w:rsidRPr="00517D47" w:rsidSect="00BE71BB">
      <w:headerReference w:type="default" r:id="rId9"/>
      <w:footerReference w:type="default" r:id="rId10"/>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BBFED9" w14:textId="77777777" w:rsidR="00533D4E" w:rsidRDefault="00533D4E" w:rsidP="00DE32EB">
      <w:pPr>
        <w:pStyle w:val="NormalIndent"/>
      </w:pPr>
      <w:r>
        <w:separator/>
      </w:r>
    </w:p>
  </w:endnote>
  <w:endnote w:type="continuationSeparator" w:id="0">
    <w:p w14:paraId="2FAD6109" w14:textId="77777777" w:rsidR="00533D4E" w:rsidRDefault="00533D4E" w:rsidP="00DE32EB">
      <w:pPr>
        <w:pStyle w:val="NormalInden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Normal">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A0A0F"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153D7011" w14:textId="77777777" w:rsidTr="00C67CD3">
      <w:trPr>
        <w:trHeight w:val="237"/>
      </w:trPr>
      <w:tc>
        <w:tcPr>
          <w:tcW w:w="1728" w:type="dxa"/>
          <w:vAlign w:val="center"/>
        </w:tcPr>
        <w:p w14:paraId="3480D178" w14:textId="77777777" w:rsidR="00E83F00" w:rsidRPr="004876B3" w:rsidRDefault="00E83F00" w:rsidP="008636A4">
          <w:pPr>
            <w:ind w:right="360"/>
            <w:rPr>
              <w:rFonts w:ascii="Calibri" w:hAnsi="Calibri" w:cs="Tahoma"/>
              <w:sz w:val="20"/>
              <w:szCs w:val="20"/>
            </w:rPr>
          </w:pPr>
        </w:p>
      </w:tc>
      <w:tc>
        <w:tcPr>
          <w:tcW w:w="5580" w:type="dxa"/>
        </w:tcPr>
        <w:p w14:paraId="4CF0B146" w14:textId="77777777" w:rsidR="00E83F00" w:rsidRPr="004876B3" w:rsidRDefault="00E83F00" w:rsidP="001D2EBF">
          <w:pPr>
            <w:jc w:val="center"/>
            <w:rPr>
              <w:rFonts w:ascii="Calibri" w:hAnsi="Calibri" w:cs="Tahoma"/>
              <w:sz w:val="20"/>
              <w:szCs w:val="20"/>
            </w:rPr>
          </w:pPr>
        </w:p>
      </w:tc>
      <w:tc>
        <w:tcPr>
          <w:tcW w:w="1638" w:type="dxa"/>
          <w:vAlign w:val="center"/>
        </w:tcPr>
        <w:p w14:paraId="48CDAB9D" w14:textId="77777777" w:rsidR="00E83F00" w:rsidRPr="004876B3" w:rsidRDefault="00E83F00" w:rsidP="008636A4">
          <w:pPr>
            <w:jc w:val="right"/>
            <w:rPr>
              <w:rFonts w:ascii="Calibri" w:hAnsi="Calibri" w:cs="Tahoma"/>
              <w:sz w:val="20"/>
              <w:szCs w:val="20"/>
            </w:rPr>
          </w:pPr>
        </w:p>
      </w:tc>
    </w:tr>
    <w:tr w:rsidR="00C67CD3" w:rsidRPr="004876B3" w14:paraId="4E9D0CD1" w14:textId="77777777" w:rsidTr="00C67CD3">
      <w:trPr>
        <w:trHeight w:val="250"/>
      </w:trPr>
      <w:tc>
        <w:tcPr>
          <w:tcW w:w="8946" w:type="dxa"/>
          <w:gridSpan w:val="3"/>
          <w:vAlign w:val="center"/>
        </w:tcPr>
        <w:p w14:paraId="71010155" w14:textId="77777777" w:rsidR="00C67CD3" w:rsidRPr="004876B3" w:rsidRDefault="00C67CD3" w:rsidP="00FB46D5">
          <w:pPr>
            <w:rPr>
              <w:rFonts w:ascii="Calibri" w:hAnsi="Calibri" w:cs="Tahoma"/>
              <w:sz w:val="20"/>
              <w:szCs w:val="20"/>
            </w:rPr>
          </w:pPr>
        </w:p>
      </w:tc>
    </w:tr>
  </w:tbl>
  <w:p w14:paraId="7A01A057" w14:textId="77777777" w:rsidR="00E83F00" w:rsidRDefault="00E83F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0FFEC0" w14:textId="77777777" w:rsidR="00533D4E" w:rsidRDefault="00533D4E" w:rsidP="00DE32EB">
      <w:pPr>
        <w:pStyle w:val="NormalIndent"/>
      </w:pPr>
      <w:r>
        <w:separator/>
      </w:r>
    </w:p>
  </w:footnote>
  <w:footnote w:type="continuationSeparator" w:id="0">
    <w:p w14:paraId="54789700" w14:textId="77777777" w:rsidR="00533D4E" w:rsidRDefault="00533D4E" w:rsidP="00DE32EB">
      <w:pPr>
        <w:pStyle w:val="NormalInden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572249" w:rsidRPr="0044395D" w14:paraId="5D3C2AAF" w14:textId="77777777" w:rsidTr="005F2B70">
      <w:trPr>
        <w:trHeight w:val="274"/>
        <w:jc w:val="center"/>
      </w:trPr>
      <w:tc>
        <w:tcPr>
          <w:tcW w:w="3202" w:type="dxa"/>
          <w:vMerge w:val="restart"/>
          <w:shd w:val="clear" w:color="auto" w:fill="auto"/>
          <w:vAlign w:val="center"/>
        </w:tcPr>
        <w:p w14:paraId="09523C9F" w14:textId="77777777" w:rsidR="00572249" w:rsidRDefault="00572249" w:rsidP="00572249">
          <w:pPr>
            <w:widowControl w:val="0"/>
            <w:rPr>
              <w:noProof/>
              <w:sz w:val="16"/>
              <w:szCs w:val="16"/>
            </w:rPr>
          </w:pPr>
        </w:p>
        <w:p w14:paraId="32EC55C9" w14:textId="77777777" w:rsidR="00572249" w:rsidRDefault="002C43E6" w:rsidP="00572249">
          <w:pPr>
            <w:widowControl w:val="0"/>
            <w:rPr>
              <w:noProof/>
            </w:rPr>
          </w:pPr>
          <w:r>
            <w:rPr>
              <w:noProof/>
            </w:rPr>
            <w:t>LOGO</w:t>
          </w:r>
        </w:p>
        <w:p w14:paraId="2FA3D870" w14:textId="77777777" w:rsidR="005F2B70" w:rsidRPr="00C225FB" w:rsidRDefault="005F2B70" w:rsidP="00572249">
          <w:pPr>
            <w:widowControl w:val="0"/>
            <w:rPr>
              <w:sz w:val="16"/>
              <w:szCs w:val="16"/>
            </w:rPr>
          </w:pPr>
        </w:p>
      </w:tc>
      <w:tc>
        <w:tcPr>
          <w:tcW w:w="7326" w:type="dxa"/>
          <w:gridSpan w:val="4"/>
          <w:shd w:val="clear" w:color="auto" w:fill="A50021"/>
          <w:vAlign w:val="center"/>
        </w:tcPr>
        <w:p w14:paraId="3BB3010D"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572249" w:rsidRPr="0044395D" w14:paraId="5BFB3E74" w14:textId="77777777" w:rsidTr="005F2B70">
      <w:tblPrEx>
        <w:tblCellMar>
          <w:left w:w="108" w:type="dxa"/>
          <w:right w:w="108" w:type="dxa"/>
        </w:tblCellMar>
      </w:tblPrEx>
      <w:trPr>
        <w:trHeight w:val="138"/>
        <w:jc w:val="center"/>
      </w:trPr>
      <w:tc>
        <w:tcPr>
          <w:tcW w:w="3202" w:type="dxa"/>
          <w:vMerge/>
          <w:shd w:val="clear" w:color="auto" w:fill="auto"/>
          <w:vAlign w:val="center"/>
        </w:tcPr>
        <w:p w14:paraId="683E690B" w14:textId="77777777" w:rsidR="00572249" w:rsidRPr="00C225FB" w:rsidRDefault="00572249" w:rsidP="00572249">
          <w:pPr>
            <w:widowControl w:val="0"/>
            <w:rPr>
              <w:sz w:val="16"/>
              <w:szCs w:val="16"/>
            </w:rPr>
          </w:pPr>
        </w:p>
      </w:tc>
      <w:tc>
        <w:tcPr>
          <w:tcW w:w="7326" w:type="dxa"/>
          <w:gridSpan w:val="4"/>
          <w:shd w:val="clear" w:color="auto" w:fill="auto"/>
          <w:vAlign w:val="center"/>
        </w:tcPr>
        <w:p w14:paraId="3D50B34C" w14:textId="77777777"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DD1328" w:rsidRPr="0044395D" w14:paraId="367F59A0" w14:textId="77777777" w:rsidTr="005F2B70">
      <w:tblPrEx>
        <w:tblCellMar>
          <w:left w:w="108" w:type="dxa"/>
          <w:right w:w="108" w:type="dxa"/>
        </w:tblCellMar>
      </w:tblPrEx>
      <w:trPr>
        <w:trHeight w:val="322"/>
        <w:jc w:val="center"/>
      </w:trPr>
      <w:tc>
        <w:tcPr>
          <w:tcW w:w="3202" w:type="dxa"/>
          <w:vMerge/>
          <w:shd w:val="clear" w:color="auto" w:fill="auto"/>
          <w:vAlign w:val="center"/>
        </w:tcPr>
        <w:p w14:paraId="5097CBCB" w14:textId="77777777" w:rsidR="00DD1328" w:rsidRPr="00C225FB" w:rsidRDefault="00DD1328" w:rsidP="00DD1328">
          <w:pPr>
            <w:widowControl w:val="0"/>
            <w:rPr>
              <w:sz w:val="16"/>
              <w:szCs w:val="16"/>
            </w:rPr>
          </w:pPr>
        </w:p>
      </w:tc>
      <w:tc>
        <w:tcPr>
          <w:tcW w:w="7326" w:type="dxa"/>
          <w:gridSpan w:val="4"/>
          <w:shd w:val="clear" w:color="auto" w:fill="auto"/>
          <w:vAlign w:val="center"/>
        </w:tcPr>
        <w:p w14:paraId="6A721AE9" w14:textId="77777777"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DD1328" w:rsidRPr="0044395D" w14:paraId="75F422CB" w14:textId="77777777" w:rsidTr="005F2B70">
      <w:tblPrEx>
        <w:tblCellMar>
          <w:left w:w="108" w:type="dxa"/>
          <w:right w:w="108" w:type="dxa"/>
        </w:tblCellMar>
      </w:tblPrEx>
      <w:trPr>
        <w:trHeight w:val="125"/>
        <w:jc w:val="center"/>
      </w:trPr>
      <w:tc>
        <w:tcPr>
          <w:tcW w:w="3202" w:type="dxa"/>
          <w:vMerge/>
          <w:shd w:val="clear" w:color="auto" w:fill="auto"/>
          <w:vAlign w:val="center"/>
        </w:tcPr>
        <w:p w14:paraId="4E9E2810" w14:textId="77777777" w:rsidR="00DD1328" w:rsidRPr="00C225FB" w:rsidRDefault="00DD1328" w:rsidP="00DD1328">
          <w:pPr>
            <w:widowControl w:val="0"/>
            <w:rPr>
              <w:sz w:val="16"/>
              <w:szCs w:val="16"/>
            </w:rPr>
          </w:pPr>
        </w:p>
      </w:tc>
      <w:tc>
        <w:tcPr>
          <w:tcW w:w="2167" w:type="dxa"/>
          <w:shd w:val="clear" w:color="auto" w:fill="auto"/>
          <w:vAlign w:val="center"/>
        </w:tcPr>
        <w:p w14:paraId="2473DEF5" w14:textId="77777777" w:rsidR="00DD1328" w:rsidRPr="005F2B70" w:rsidRDefault="005F2B70" w:rsidP="00DD1328">
          <w:pPr>
            <w:pStyle w:val="Header"/>
            <w:widowControl w:val="0"/>
            <w:ind w:left="-9"/>
            <w:rPr>
              <w:rFonts w:ascii="Arial" w:hAnsi="Arial" w:cs="Arial"/>
              <w:b/>
              <w:sz w:val="16"/>
              <w:szCs w:val="16"/>
            </w:rPr>
          </w:pPr>
          <w:r w:rsidRPr="005F2B70">
            <w:rPr>
              <w:rFonts w:ascii="Arial" w:hAnsi="Arial" w:cs="Arial"/>
              <w:b/>
              <w:sz w:val="16"/>
              <w:szCs w:val="16"/>
            </w:rPr>
            <w:t xml:space="preserve">Código: </w:t>
          </w:r>
          <w:r w:rsidR="002C43E6">
            <w:rPr>
              <w:rFonts w:ascii="Arial" w:hAnsi="Arial" w:cs="Arial"/>
              <w:b/>
              <w:sz w:val="16"/>
              <w:szCs w:val="16"/>
            </w:rPr>
            <w:t>-</w:t>
          </w:r>
        </w:p>
      </w:tc>
      <w:tc>
        <w:tcPr>
          <w:tcW w:w="1542" w:type="dxa"/>
          <w:shd w:val="clear" w:color="auto" w:fill="auto"/>
          <w:vAlign w:val="center"/>
        </w:tcPr>
        <w:p w14:paraId="0C3D1B1F" w14:textId="77777777" w:rsidR="00DD1328" w:rsidRPr="005F2B70" w:rsidRDefault="005F2B70" w:rsidP="00DD1328">
          <w:pPr>
            <w:pStyle w:val="Header"/>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1F463DFE" w14:textId="77777777" w:rsidR="00DD1328" w:rsidRPr="005F2B70" w:rsidRDefault="005F2B70" w:rsidP="00DD1328">
          <w:pPr>
            <w:pStyle w:val="Header"/>
            <w:widowControl w:val="0"/>
            <w:rPr>
              <w:rFonts w:ascii="Arial" w:hAnsi="Arial" w:cs="Arial"/>
              <w:b/>
              <w:sz w:val="16"/>
              <w:szCs w:val="16"/>
            </w:rPr>
          </w:pPr>
          <w:r w:rsidRPr="005F2B70">
            <w:rPr>
              <w:rFonts w:ascii="Arial" w:hAnsi="Arial" w:cs="Arial"/>
              <w:b/>
              <w:sz w:val="16"/>
              <w:szCs w:val="16"/>
            </w:rPr>
            <w:t xml:space="preserve">Fecha: </w:t>
          </w:r>
          <w:r w:rsidR="00D1764B">
            <w:rPr>
              <w:rFonts w:ascii="Arial" w:hAnsi="Arial" w:cs="Arial"/>
              <w:b/>
              <w:sz w:val="16"/>
              <w:szCs w:val="16"/>
            </w:rPr>
            <w:t>20/12/2018</w:t>
          </w:r>
        </w:p>
      </w:tc>
      <w:tc>
        <w:tcPr>
          <w:tcW w:w="1478" w:type="dxa"/>
          <w:shd w:val="clear" w:color="auto" w:fill="auto"/>
          <w:vAlign w:val="center"/>
        </w:tcPr>
        <w:p w14:paraId="64C508EC"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31E7B684" w14:textId="77777777" w:rsidR="00572249" w:rsidRDefault="00572249" w:rsidP="009241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8"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2"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5"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C92291"/>
    <w:multiLevelType w:val="multilevel"/>
    <w:tmpl w:val="2A58BA54"/>
    <w:lvl w:ilvl="0">
      <w:start w:val="1"/>
      <w:numFmt w:val="decimal"/>
      <w:pStyle w:val="Heading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4"/>
  </w:num>
  <w:num w:numId="3">
    <w:abstractNumId w:val="21"/>
  </w:num>
  <w:num w:numId="4">
    <w:abstractNumId w:val="37"/>
  </w:num>
  <w:num w:numId="5">
    <w:abstractNumId w:val="34"/>
  </w:num>
  <w:num w:numId="6">
    <w:abstractNumId w:val="40"/>
  </w:num>
  <w:num w:numId="7">
    <w:abstractNumId w:val="17"/>
  </w:num>
  <w:num w:numId="8">
    <w:abstractNumId w:val="23"/>
  </w:num>
  <w:num w:numId="9">
    <w:abstractNumId w:val="22"/>
  </w:num>
  <w:num w:numId="10">
    <w:abstractNumId w:val="31"/>
  </w:num>
  <w:num w:numId="11">
    <w:abstractNumId w:val="11"/>
  </w:num>
  <w:num w:numId="12">
    <w:abstractNumId w:val="18"/>
  </w:num>
  <w:num w:numId="13">
    <w:abstractNumId w:val="27"/>
  </w:num>
  <w:num w:numId="14">
    <w:abstractNumId w:val="12"/>
  </w:num>
  <w:num w:numId="15">
    <w:abstractNumId w:val="13"/>
  </w:num>
  <w:num w:numId="16">
    <w:abstractNumId w:val="24"/>
  </w:num>
  <w:num w:numId="17">
    <w:abstractNumId w:val="32"/>
  </w:num>
  <w:num w:numId="18">
    <w:abstractNumId w:val="39"/>
  </w:num>
  <w:num w:numId="19">
    <w:abstractNumId w:val="36"/>
  </w:num>
  <w:num w:numId="20">
    <w:abstractNumId w:val="35"/>
  </w:num>
  <w:num w:numId="21">
    <w:abstractNumId w:val="41"/>
  </w:num>
  <w:num w:numId="22">
    <w:abstractNumId w:val="30"/>
  </w:num>
  <w:num w:numId="23">
    <w:abstractNumId w:val="29"/>
  </w:num>
  <w:num w:numId="24">
    <w:abstractNumId w:val="16"/>
  </w:num>
  <w:num w:numId="25">
    <w:abstractNumId w:val="28"/>
  </w:num>
  <w:num w:numId="26">
    <w:abstractNumId w:val="19"/>
  </w:num>
  <w:num w:numId="27">
    <w:abstractNumId w:val="26"/>
  </w:num>
  <w:num w:numId="28">
    <w:abstractNumId w:val="38"/>
  </w:num>
  <w:num w:numId="29">
    <w:abstractNumId w:val="15"/>
  </w:num>
  <w:num w:numId="30">
    <w:abstractNumId w:val="20"/>
  </w:num>
  <w:num w:numId="31">
    <w:abstractNumId w:val="33"/>
  </w:num>
  <w:num w:numId="32">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4AE5"/>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8F"/>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7F2"/>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7753C"/>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41B6"/>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3D4E"/>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311"/>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2A9F"/>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241"/>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AFB"/>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61C"/>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11A"/>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D6F06"/>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A3A"/>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77F30"/>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2A9"/>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3C61"/>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E54C686"/>
  <w15:chartTrackingRefBased/>
  <w15:docId w15:val="{306F54E9-DCD6-9D47-B1E2-28AE7621B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MX"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Heading1">
    <w:name w:val="heading 1"/>
    <w:basedOn w:val="Normal"/>
    <w:next w:val="Normal"/>
    <w:link w:val="Heading1Ch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Heading2">
    <w:name w:val="heading 2"/>
    <w:basedOn w:val="Heading1"/>
    <w:next w:val="Normal"/>
    <w:link w:val="Heading2Char"/>
    <w:autoRedefine/>
    <w:uiPriority w:val="99"/>
    <w:qFormat/>
    <w:rsid w:val="007A4146"/>
    <w:pPr>
      <w:numPr>
        <w:ilvl w:val="1"/>
        <w:numId w:val="8"/>
      </w:numPr>
      <w:outlineLvl w:val="1"/>
    </w:pPr>
    <w:rPr>
      <w:bCs/>
    </w:rPr>
  </w:style>
  <w:style w:type="paragraph" w:styleId="Heading3">
    <w:name w:val="heading 3"/>
    <w:basedOn w:val="Heading1"/>
    <w:next w:val="Normal"/>
    <w:link w:val="Heading3Char1"/>
    <w:uiPriority w:val="99"/>
    <w:qFormat/>
    <w:rsid w:val="005D19EA"/>
    <w:pPr>
      <w:numPr>
        <w:ilvl w:val="2"/>
        <w:numId w:val="8"/>
      </w:numPr>
      <w:outlineLvl w:val="2"/>
    </w:pPr>
    <w:rPr>
      <w:bCs/>
      <w:i/>
      <w:lang w:val="x-none"/>
    </w:rPr>
  </w:style>
  <w:style w:type="paragraph" w:styleId="Heading4">
    <w:name w:val="heading 4"/>
    <w:basedOn w:val="Heading1"/>
    <w:next w:val="Normal"/>
    <w:link w:val="Heading4Char"/>
    <w:uiPriority w:val="99"/>
    <w:qFormat/>
    <w:rsid w:val="005D19EA"/>
    <w:pPr>
      <w:numPr>
        <w:ilvl w:val="3"/>
        <w:numId w:val="8"/>
      </w:numPr>
      <w:outlineLvl w:val="3"/>
    </w:pPr>
    <w:rPr>
      <w:b w:val="0"/>
    </w:rPr>
  </w:style>
  <w:style w:type="paragraph" w:styleId="Heading5">
    <w:name w:val="heading 5"/>
    <w:basedOn w:val="Normal"/>
    <w:next w:val="Normal"/>
    <w:link w:val="Heading5Ch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Heading6">
    <w:name w:val="heading 6"/>
    <w:basedOn w:val="Normal"/>
    <w:next w:val="Normal"/>
    <w:link w:val="Heading6Ch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Heading7">
    <w:name w:val="heading 7"/>
    <w:basedOn w:val="Normal"/>
    <w:next w:val="Normal"/>
    <w:link w:val="Heading7Ch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Heading8">
    <w:name w:val="heading 8"/>
    <w:basedOn w:val="Normal"/>
    <w:next w:val="Normal"/>
    <w:link w:val="Heading8Ch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Heading9">
    <w:name w:val="heading 9"/>
    <w:basedOn w:val="Normal"/>
    <w:next w:val="Normal"/>
    <w:link w:val="Heading9Ch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0044E"/>
    <w:rPr>
      <w:rFonts w:ascii="Arial" w:hAnsi="Arial"/>
      <w:b/>
      <w:sz w:val="28"/>
      <w:lang w:val="es-ES_tradnl" w:eastAsia="en-US"/>
    </w:rPr>
  </w:style>
  <w:style w:type="character" w:customStyle="1" w:styleId="Heading2Char">
    <w:name w:val="Heading 2 Char"/>
    <w:link w:val="Heading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Heading4Char">
    <w:name w:val="Heading 4 Char"/>
    <w:link w:val="Heading4"/>
    <w:uiPriority w:val="99"/>
    <w:locked/>
    <w:rsid w:val="00F51D48"/>
    <w:rPr>
      <w:rFonts w:ascii="Calibri" w:hAnsi="Calibri" w:cs="Calibri"/>
      <w:lang w:val="es-ES_tradnl" w:eastAsia="en-US"/>
    </w:rPr>
  </w:style>
  <w:style w:type="character" w:customStyle="1" w:styleId="Heading5Char">
    <w:name w:val="Heading 5 Char"/>
    <w:link w:val="Heading5"/>
    <w:uiPriority w:val="99"/>
    <w:locked/>
    <w:rsid w:val="00F51D48"/>
    <w:rPr>
      <w:sz w:val="22"/>
      <w:lang w:val="en-US" w:eastAsia="en-US"/>
    </w:rPr>
  </w:style>
  <w:style w:type="character" w:customStyle="1" w:styleId="Heading6Char">
    <w:name w:val="Heading 6 Char"/>
    <w:link w:val="Heading6"/>
    <w:uiPriority w:val="99"/>
    <w:locked/>
    <w:rsid w:val="00F51D48"/>
    <w:rPr>
      <w:i/>
      <w:sz w:val="22"/>
      <w:lang w:val="en-US" w:eastAsia="en-US"/>
    </w:rPr>
  </w:style>
  <w:style w:type="character" w:customStyle="1" w:styleId="Heading7Char">
    <w:name w:val="Heading 7 Char"/>
    <w:link w:val="Heading7"/>
    <w:uiPriority w:val="99"/>
    <w:locked/>
    <w:rsid w:val="00F51D48"/>
    <w:rPr>
      <w:lang w:val="en-US" w:eastAsia="en-US"/>
    </w:rPr>
  </w:style>
  <w:style w:type="character" w:customStyle="1" w:styleId="Heading8Char">
    <w:name w:val="Heading 8 Char"/>
    <w:link w:val="Heading8"/>
    <w:uiPriority w:val="99"/>
    <w:locked/>
    <w:rsid w:val="00F51D48"/>
    <w:rPr>
      <w:i/>
      <w:lang w:val="en-US" w:eastAsia="en-US"/>
    </w:rPr>
  </w:style>
  <w:style w:type="character" w:customStyle="1" w:styleId="Heading9Char">
    <w:name w:val="Heading 9 Char"/>
    <w:link w:val="Heading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BodyText"/>
    <w:uiPriority w:val="99"/>
    <w:rsid w:val="0000699E"/>
    <w:pPr>
      <w:widowControl w:val="0"/>
      <w:suppressAutoHyphens/>
      <w:spacing w:after="0"/>
    </w:pPr>
    <w:rPr>
      <w:rFonts w:ascii="Arial" w:hAnsi="Arial" w:cs="Tahoma"/>
      <w:i/>
      <w:color w:val="808080"/>
      <w:sz w:val="22"/>
      <w:lang w:val="es-MX" w:eastAsia="en-US"/>
    </w:rPr>
  </w:style>
  <w:style w:type="paragraph" w:styleId="BodyText">
    <w:name w:val="Body Text"/>
    <w:basedOn w:val="Normal"/>
    <w:link w:val="BodyTextChar"/>
    <w:uiPriority w:val="99"/>
    <w:rsid w:val="0000699E"/>
    <w:pPr>
      <w:spacing w:after="120"/>
    </w:pPr>
  </w:style>
  <w:style w:type="character" w:customStyle="1" w:styleId="BodyTextChar">
    <w:name w:val="Body Text Char"/>
    <w:link w:val="BodyText"/>
    <w:uiPriority w:val="99"/>
    <w:semiHidden/>
    <w:locked/>
    <w:rsid w:val="00F51D48"/>
    <w:rPr>
      <w:rFonts w:cs="Times New Roman"/>
      <w:sz w:val="24"/>
      <w:szCs w:val="24"/>
      <w:lang w:val="es-ES" w:eastAsia="es-ES"/>
    </w:rPr>
  </w:style>
  <w:style w:type="paragraph" w:styleId="Header">
    <w:name w:val="header"/>
    <w:aliases w:val="Haut de page,encabezado"/>
    <w:basedOn w:val="Normal"/>
    <w:link w:val="HeaderChar"/>
    <w:rsid w:val="0000699E"/>
    <w:pPr>
      <w:tabs>
        <w:tab w:val="center" w:pos="4419"/>
        <w:tab w:val="right" w:pos="8838"/>
      </w:tabs>
      <w:spacing w:after="120"/>
      <w:jc w:val="both"/>
    </w:pPr>
  </w:style>
  <w:style w:type="character" w:customStyle="1" w:styleId="HeaderChar">
    <w:name w:val="Header Char"/>
    <w:aliases w:val="Haut de page Char,encabezado Char"/>
    <w:link w:val="Header"/>
    <w:locked/>
    <w:rsid w:val="00F51D48"/>
    <w:rPr>
      <w:rFonts w:cs="Times New Roman"/>
      <w:sz w:val="24"/>
      <w:szCs w:val="24"/>
      <w:lang w:val="es-ES" w:eastAsia="es-ES"/>
    </w:rPr>
  </w:style>
  <w:style w:type="paragraph" w:styleId="Title">
    <w:name w:val="Title"/>
    <w:basedOn w:val="Normal"/>
    <w:next w:val="Normal"/>
    <w:link w:val="TitleChar"/>
    <w:uiPriority w:val="99"/>
    <w:qFormat/>
    <w:rsid w:val="005D19EA"/>
    <w:pPr>
      <w:widowControl w:val="0"/>
      <w:jc w:val="center"/>
    </w:pPr>
    <w:rPr>
      <w:rFonts w:ascii="Cambria" w:hAnsi="Cambria"/>
      <w:b/>
      <w:bCs/>
      <w:kern w:val="28"/>
      <w:sz w:val="32"/>
      <w:szCs w:val="32"/>
    </w:rPr>
  </w:style>
  <w:style w:type="character" w:customStyle="1" w:styleId="TitleChar">
    <w:name w:val="Title Char"/>
    <w:link w:val="Title"/>
    <w:uiPriority w:val="99"/>
    <w:locked/>
    <w:rsid w:val="00F51D48"/>
    <w:rPr>
      <w:rFonts w:ascii="Cambria" w:hAnsi="Cambria" w:cs="Times New Roman"/>
      <w:b/>
      <w:bCs/>
      <w:kern w:val="28"/>
      <w:sz w:val="32"/>
      <w:szCs w:val="32"/>
      <w:lang w:val="es-ES" w:eastAsia="es-ES"/>
    </w:rPr>
  </w:style>
  <w:style w:type="paragraph" w:styleId="TO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O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O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yperlink">
    <w:name w:val="Hyperlink"/>
    <w:uiPriority w:val="99"/>
    <w:rsid w:val="005D19EA"/>
    <w:rPr>
      <w:rFonts w:cs="Times New Roman"/>
      <w:color w:val="0000FF"/>
      <w:u w:val="single"/>
    </w:rPr>
  </w:style>
  <w:style w:type="paragraph" w:styleId="BodyText2">
    <w:name w:val="Body Text 2"/>
    <w:basedOn w:val="Normal"/>
    <w:link w:val="BodyText2Char"/>
    <w:uiPriority w:val="99"/>
    <w:rsid w:val="005D19EA"/>
    <w:pPr>
      <w:spacing w:after="120" w:line="480" w:lineRule="auto"/>
    </w:pPr>
  </w:style>
  <w:style w:type="character" w:customStyle="1" w:styleId="BodyText2Char">
    <w:name w:val="Body Text 2 Char"/>
    <w:link w:val="BodyText2"/>
    <w:uiPriority w:val="99"/>
    <w:semiHidden/>
    <w:locked/>
    <w:rsid w:val="00F51D48"/>
    <w:rPr>
      <w:rFonts w:cs="Times New Roman"/>
      <w:sz w:val="24"/>
      <w:szCs w:val="24"/>
      <w:lang w:val="es-ES" w:eastAsia="es-ES"/>
    </w:rPr>
  </w:style>
  <w:style w:type="paragraph" w:styleId="BodyTextIndent">
    <w:name w:val="Body Text Indent"/>
    <w:basedOn w:val="Normal"/>
    <w:link w:val="BodyTextIndentChar"/>
    <w:rsid w:val="005D19EA"/>
    <w:pPr>
      <w:spacing w:after="120"/>
      <w:ind w:left="283"/>
    </w:pPr>
  </w:style>
  <w:style w:type="character" w:customStyle="1" w:styleId="BodyTextIndentChar">
    <w:name w:val="Body Text Indent Char"/>
    <w:link w:val="BodyTextIndent"/>
    <w:uiPriority w:val="99"/>
    <w:semiHidden/>
    <w:locked/>
    <w:rsid w:val="00F51D48"/>
    <w:rPr>
      <w:rFonts w:cs="Times New Roman"/>
      <w:sz w:val="24"/>
      <w:szCs w:val="24"/>
      <w:lang w:val="es-ES" w:eastAsia="es-ES"/>
    </w:rPr>
  </w:style>
  <w:style w:type="paragraph" w:styleId="NormalIndent">
    <w:name w:val="Normal Indent"/>
    <w:basedOn w:val="Normal"/>
    <w:uiPriority w:val="99"/>
    <w:rsid w:val="00CE77D6"/>
    <w:pPr>
      <w:ind w:left="1416"/>
    </w:pPr>
    <w:rPr>
      <w:szCs w:val="20"/>
      <w:lang w:val="es-ES_tradnl"/>
    </w:rPr>
  </w:style>
  <w:style w:type="character" w:styleId="Strong">
    <w:name w:val="Strong"/>
    <w:uiPriority w:val="99"/>
    <w:qFormat/>
    <w:rsid w:val="00CE77D6"/>
    <w:rPr>
      <w:rFonts w:cs="Times New Roman"/>
      <w:b/>
      <w:bCs/>
    </w:rPr>
  </w:style>
  <w:style w:type="paragraph" w:customStyle="1" w:styleId="Heading1-FormatOnly">
    <w:name w:val="Heading 1 - Format Only"/>
    <w:basedOn w:val="Heading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BodyText"/>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BodyTextIndent2"/>
    <w:uiPriority w:val="99"/>
    <w:rsid w:val="00F41389"/>
    <w:pPr>
      <w:widowControl w:val="0"/>
      <w:spacing w:after="0" w:line="240" w:lineRule="atLeast"/>
      <w:ind w:left="0" w:firstLine="720"/>
      <w:jc w:val="both"/>
    </w:pPr>
    <w:rPr>
      <w:szCs w:val="20"/>
      <w:lang w:eastAsia="en-US"/>
    </w:rPr>
  </w:style>
  <w:style w:type="paragraph" w:styleId="BodyTextIndent2">
    <w:name w:val="Body Text Indent 2"/>
    <w:basedOn w:val="Normal"/>
    <w:link w:val="BodyTextIndent2Char"/>
    <w:uiPriority w:val="99"/>
    <w:rsid w:val="00F41389"/>
    <w:pPr>
      <w:spacing w:after="120" w:line="480" w:lineRule="auto"/>
      <w:ind w:left="283"/>
    </w:pPr>
  </w:style>
  <w:style w:type="character" w:customStyle="1" w:styleId="BodyTextIndent2Char">
    <w:name w:val="Body Text Indent 2 Char"/>
    <w:link w:val="BodyTextIndent2"/>
    <w:uiPriority w:val="99"/>
    <w:semiHidden/>
    <w:locked/>
    <w:rsid w:val="00F51D48"/>
    <w:rPr>
      <w:rFonts w:cs="Times New Roman"/>
      <w:sz w:val="24"/>
      <w:szCs w:val="24"/>
      <w:lang w:val="es-ES" w:eastAsia="es-ES"/>
    </w:rPr>
  </w:style>
  <w:style w:type="character" w:styleId="CommentReference">
    <w:name w:val="annotation reference"/>
    <w:uiPriority w:val="99"/>
    <w:semiHidden/>
    <w:rsid w:val="00CF5CDE"/>
    <w:rPr>
      <w:rFonts w:cs="Times New Roman"/>
      <w:sz w:val="16"/>
      <w:szCs w:val="16"/>
    </w:rPr>
  </w:style>
  <w:style w:type="paragraph" w:styleId="CommentText">
    <w:name w:val="annotation text"/>
    <w:basedOn w:val="Normal"/>
    <w:link w:val="CommentTextChar"/>
    <w:uiPriority w:val="99"/>
    <w:semiHidden/>
    <w:rsid w:val="00CF5CDE"/>
    <w:rPr>
      <w:sz w:val="20"/>
      <w:szCs w:val="20"/>
    </w:rPr>
  </w:style>
  <w:style w:type="character" w:customStyle="1" w:styleId="CommentTextChar">
    <w:name w:val="Comment Text Char"/>
    <w:link w:val="CommentText"/>
    <w:uiPriority w:val="99"/>
    <w:semiHidden/>
    <w:locked/>
    <w:rsid w:val="00F51D48"/>
    <w:rPr>
      <w:rFonts w:cs="Times New Roman"/>
      <w:sz w:val="20"/>
      <w:szCs w:val="20"/>
      <w:lang w:val="es-ES" w:eastAsia="es-ES"/>
    </w:rPr>
  </w:style>
  <w:style w:type="paragraph" w:styleId="BalloonText">
    <w:name w:val="Balloon Text"/>
    <w:basedOn w:val="Normal"/>
    <w:link w:val="BalloonTextChar"/>
    <w:uiPriority w:val="99"/>
    <w:semiHidden/>
    <w:rsid w:val="00CF5CDE"/>
    <w:rPr>
      <w:sz w:val="2"/>
      <w:szCs w:val="20"/>
    </w:rPr>
  </w:style>
  <w:style w:type="character" w:customStyle="1" w:styleId="BalloonTextChar">
    <w:name w:val="Balloon Text Char"/>
    <w:link w:val="BalloonText"/>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itle">
    <w:name w:val="Subtitle"/>
    <w:basedOn w:val="Normal"/>
    <w:link w:val="SubtitleChar"/>
    <w:uiPriority w:val="99"/>
    <w:qFormat/>
    <w:rsid w:val="00553048"/>
    <w:rPr>
      <w:rFonts w:ascii="Cambria" w:hAnsi="Cambria"/>
    </w:rPr>
  </w:style>
  <w:style w:type="character" w:customStyle="1" w:styleId="SubtitleChar">
    <w:name w:val="Subtitle Char"/>
    <w:link w:val="Subtitle"/>
    <w:uiPriority w:val="99"/>
    <w:locked/>
    <w:rsid w:val="00F51D48"/>
    <w:rPr>
      <w:rFonts w:ascii="Cambria" w:hAnsi="Cambria" w:cs="Times New Roman"/>
      <w:sz w:val="24"/>
      <w:szCs w:val="24"/>
      <w:lang w:val="es-ES" w:eastAsia="es-ES"/>
    </w:rPr>
  </w:style>
  <w:style w:type="table" w:styleId="TableGrid">
    <w:name w:val="Table Grid"/>
    <w:basedOn w:val="Table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rsid w:val="0087196B"/>
    <w:rPr>
      <w:b/>
      <w:bCs/>
    </w:rPr>
  </w:style>
  <w:style w:type="character" w:customStyle="1" w:styleId="CommentSubjectChar">
    <w:name w:val="Comment Subject Char"/>
    <w:link w:val="CommentSubject"/>
    <w:uiPriority w:val="99"/>
    <w:semiHidden/>
    <w:locked/>
    <w:rsid w:val="00F51D48"/>
    <w:rPr>
      <w:rFonts w:cs="Times New Roman"/>
      <w:b/>
      <w:bCs/>
      <w:sz w:val="20"/>
      <w:szCs w:val="20"/>
      <w:lang w:val="es-ES" w:eastAsia="es-ES"/>
    </w:rPr>
  </w:style>
  <w:style w:type="paragraph" w:styleId="Footer">
    <w:name w:val="footer"/>
    <w:basedOn w:val="Normal"/>
    <w:link w:val="FooterChar"/>
    <w:rsid w:val="00172374"/>
    <w:pPr>
      <w:tabs>
        <w:tab w:val="center" w:pos="4252"/>
        <w:tab w:val="right" w:pos="8504"/>
      </w:tabs>
    </w:pPr>
  </w:style>
  <w:style w:type="character" w:customStyle="1" w:styleId="FooterChar">
    <w:name w:val="Footer Char"/>
    <w:link w:val="Footer"/>
    <w:uiPriority w:val="99"/>
    <w:semiHidden/>
    <w:locked/>
    <w:rsid w:val="00F51D48"/>
    <w:rPr>
      <w:rFonts w:cs="Times New Roman"/>
      <w:sz w:val="24"/>
      <w:szCs w:val="24"/>
      <w:lang w:val="es-ES" w:eastAsia="es-ES"/>
    </w:rPr>
  </w:style>
  <w:style w:type="character" w:styleId="PageNumber">
    <w:name w:val="page number"/>
    <w:uiPriority w:val="99"/>
    <w:rsid w:val="006D1376"/>
    <w:rPr>
      <w:rFonts w:cs="Times New Roman"/>
    </w:rPr>
  </w:style>
  <w:style w:type="paragraph" w:customStyle="1" w:styleId="TitPlntlla2">
    <w:name w:val="TitPlntlla2"/>
    <w:basedOn w:val="Heading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Heading2"/>
    <w:uiPriority w:val="99"/>
    <w:rsid w:val="004327A4"/>
  </w:style>
  <w:style w:type="paragraph" w:customStyle="1" w:styleId="TitPntlla5">
    <w:name w:val="TitPntlla5"/>
    <w:basedOn w:val="Heading3"/>
    <w:autoRedefine/>
    <w:uiPriority w:val="99"/>
    <w:rsid w:val="00CD182E"/>
    <w:pPr>
      <w:numPr>
        <w:ilvl w:val="0"/>
        <w:numId w:val="1"/>
      </w:numPr>
      <w:tabs>
        <w:tab w:val="left" w:pos="720"/>
      </w:tabs>
    </w:pPr>
    <w:rPr>
      <w:b w:val="0"/>
      <w:i w:val="0"/>
    </w:rPr>
  </w:style>
  <w:style w:type="paragraph" w:customStyle="1" w:styleId="TipPlntlla6">
    <w:name w:val="TipPlntlla6"/>
    <w:basedOn w:val="Heading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Heading3Char1">
    <w:name w:val="Heading 3 Char1"/>
    <w:link w:val="Heading3"/>
    <w:uiPriority w:val="99"/>
    <w:locked/>
    <w:rsid w:val="00193CA2"/>
    <w:rPr>
      <w:rFonts w:ascii="Calibri" w:hAnsi="Calibri" w:cs="Calibri"/>
      <w:b/>
      <w:bCs/>
      <w:i/>
      <w:lang w:eastAsia="en-US"/>
    </w:rPr>
  </w:style>
  <w:style w:type="paragraph" w:styleId="ListParagraph">
    <w:name w:val="List Paragraph"/>
    <w:basedOn w:val="Normal"/>
    <w:link w:val="ListParagraphCh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TopofForm">
    <w:name w:val="HTML Top of Form"/>
    <w:basedOn w:val="Normal"/>
    <w:next w:val="Normal"/>
    <w:link w:val="z-TopofFormCh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TopofFormChar">
    <w:name w:val="z-Top of Form Char"/>
    <w:link w:val="z-TopofForm"/>
    <w:uiPriority w:val="99"/>
    <w:locked/>
    <w:rsid w:val="000E1678"/>
    <w:rPr>
      <w:rFonts w:ascii="Arial" w:hAnsi="Arial" w:cs="Arial"/>
      <w:vanish/>
      <w:sz w:val="16"/>
      <w:szCs w:val="16"/>
    </w:rPr>
  </w:style>
  <w:style w:type="paragraph" w:styleId="z-BottomofForm">
    <w:name w:val="HTML Bottom of Form"/>
    <w:basedOn w:val="Normal"/>
    <w:next w:val="Normal"/>
    <w:link w:val="z-BottomofFormCh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BottomofFormChar">
    <w:name w:val="z-Bottom of Form Char"/>
    <w:link w:val="z-BottomofForm"/>
    <w:uiPriority w:val="99"/>
    <w:locked/>
    <w:rsid w:val="000E1678"/>
    <w:rPr>
      <w:rFonts w:ascii="Arial" w:hAnsi="Arial" w:cs="Arial"/>
      <w:vanish/>
      <w:sz w:val="16"/>
      <w:szCs w:val="16"/>
    </w:rPr>
  </w:style>
  <w:style w:type="paragraph" w:styleId="FootnoteText">
    <w:name w:val="footnote text"/>
    <w:basedOn w:val="Normal"/>
    <w:link w:val="FootnoteTextChar"/>
    <w:uiPriority w:val="99"/>
    <w:rsid w:val="004224D9"/>
    <w:rPr>
      <w:sz w:val="20"/>
      <w:szCs w:val="20"/>
      <w:lang w:val="x-none" w:eastAsia="x-none"/>
    </w:rPr>
  </w:style>
  <w:style w:type="character" w:customStyle="1" w:styleId="FootnoteTextChar">
    <w:name w:val="Footnote Text Char"/>
    <w:link w:val="FootnoteText"/>
    <w:uiPriority w:val="99"/>
    <w:locked/>
    <w:rsid w:val="004224D9"/>
    <w:rPr>
      <w:rFonts w:cs="Times New Roman"/>
    </w:rPr>
  </w:style>
  <w:style w:type="character" w:styleId="FootnoteReferenc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FollowedHyperlink">
    <w:name w:val="FollowedHyperlink"/>
    <w:uiPriority w:val="99"/>
    <w:semiHidden/>
    <w:unhideWhenUsed/>
    <w:locked/>
    <w:rsid w:val="00D5639E"/>
    <w:rPr>
      <w:color w:val="800080"/>
      <w:u w:val="single"/>
    </w:rPr>
  </w:style>
  <w:style w:type="paragraph" w:styleId="EndnoteText">
    <w:name w:val="endnote text"/>
    <w:basedOn w:val="Normal"/>
    <w:link w:val="EndnoteTextChar"/>
    <w:uiPriority w:val="99"/>
    <w:semiHidden/>
    <w:unhideWhenUsed/>
    <w:locked/>
    <w:rsid w:val="00520106"/>
    <w:rPr>
      <w:sz w:val="20"/>
      <w:szCs w:val="20"/>
    </w:rPr>
  </w:style>
  <w:style w:type="character" w:customStyle="1" w:styleId="EndnoteTextChar">
    <w:name w:val="Endnote Text Char"/>
    <w:link w:val="EndnoteText"/>
    <w:uiPriority w:val="99"/>
    <w:semiHidden/>
    <w:rsid w:val="00520106"/>
    <w:rPr>
      <w:lang w:val="es-ES" w:eastAsia="es-ES"/>
    </w:rPr>
  </w:style>
  <w:style w:type="character" w:styleId="EndnoteReference">
    <w:name w:val="endnote reference"/>
    <w:uiPriority w:val="99"/>
    <w:semiHidden/>
    <w:unhideWhenUsed/>
    <w:locked/>
    <w:rsid w:val="00520106"/>
    <w:rPr>
      <w:vertAlign w:val="superscript"/>
    </w:rPr>
  </w:style>
  <w:style w:type="character" w:customStyle="1" w:styleId="ListParagraphChar">
    <w:name w:val="List Paragraph Char"/>
    <w:link w:val="ListParagraph"/>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Settings\jacky\Escritorio\DERS - [Codigo Proyecto] - V3.0.dot</Template>
  <TotalTime>0</TotalTime>
  <Pages>10</Pages>
  <Words>1255</Words>
  <Characters>7158</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DERS -GOBTBOG0045- 3.0</vt:lpstr>
      <vt:lpstr>DERS -GOBTBOG0045- 3.0</vt:lpstr>
    </vt:vector>
  </TitlesOfParts>
  <Company/>
  <LinksUpToDate>false</LinksUpToDate>
  <CharactersWithSpaces>8397</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Microsoft Office User</cp:lastModifiedBy>
  <cp:revision>2</cp:revision>
  <cp:lastPrinted>2011-07-14T14:23:00Z</cp:lastPrinted>
  <dcterms:created xsi:type="dcterms:W3CDTF">2022-03-07T06:27:00Z</dcterms:created>
  <dcterms:modified xsi:type="dcterms:W3CDTF">2022-03-07T06:27:00Z</dcterms:modified>
</cp:coreProperties>
</file>